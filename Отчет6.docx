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F71" w:rsidRPr="00397F71" w:rsidRDefault="00126591" w:rsidP="00397F71">
      <w:pPr>
        <w:spacing w:after="120"/>
        <w:jc w:val="center"/>
        <w:rPr>
          <w:rFonts w:eastAsia="Times New Roman" w:cs="Times New Roman"/>
          <w:szCs w:val="28"/>
          <w:lang w:eastAsia="ru-RU"/>
        </w:rPr>
      </w:pPr>
      <w:r w:rsidRPr="008D76FC">
        <w:rPr>
          <w:rFonts w:eastAsia="Times New Roman" w:cs="Times New Roman"/>
          <w:b/>
          <w:bCs/>
          <w:color w:val="000000"/>
          <w:szCs w:val="28"/>
          <w:lang w:eastAsia="ru-RU"/>
        </w:rPr>
        <w:t>9</w:t>
      </w:r>
      <w:r w:rsidR="00397F71" w:rsidRPr="00397F71">
        <w:rPr>
          <w:rFonts w:eastAsia="Times New Roman" w:cs="Times New Roman"/>
          <w:b/>
          <w:bCs/>
          <w:color w:val="000000"/>
          <w:szCs w:val="28"/>
          <w:lang w:eastAsia="ru-RU"/>
        </w:rPr>
        <w:t>МИНИСТЕРСТВО ОБРАЗОВАНИЯ РЕСПУБЛИКИ БЕЛАРУСЬ УЧРЕЖДЕНИЕ ОБРАЗОВАНИЯ</w:t>
      </w:r>
    </w:p>
    <w:p w:rsidR="00397F71" w:rsidRPr="00397F71" w:rsidRDefault="00397F71" w:rsidP="00397F71">
      <w:pPr>
        <w:spacing w:after="120"/>
        <w:jc w:val="center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b/>
          <w:bCs/>
          <w:color w:val="000000"/>
          <w:szCs w:val="28"/>
          <w:lang w:eastAsia="ru-RU"/>
        </w:rPr>
        <w:t>  ГОМЕЛЬСКИЙ ГОСУДАРСТВЕННЫЙ ТЕХНИЧЕСКИЙ УНИВЕРСИТЕТ ИМЕНИ П. О. СУХОГО </w:t>
      </w:r>
    </w:p>
    <w:p w:rsidR="00397F71" w:rsidRPr="00397F71" w:rsidRDefault="00397F71" w:rsidP="00397F71">
      <w:pPr>
        <w:spacing w:after="120"/>
        <w:jc w:val="center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397F71" w:rsidRPr="00397F71" w:rsidRDefault="00397F71" w:rsidP="00397F71">
      <w:pPr>
        <w:spacing w:after="120"/>
        <w:jc w:val="center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Факультет автоматизированных и информационных систем </w:t>
      </w:r>
    </w:p>
    <w:p w:rsidR="00397F71" w:rsidRPr="00397F71" w:rsidRDefault="00397F71" w:rsidP="00397F71">
      <w:pPr>
        <w:spacing w:after="120"/>
        <w:jc w:val="center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Кафедра «Информационные системы и технологии </w:t>
      </w:r>
    </w:p>
    <w:p w:rsidR="00397F71" w:rsidRPr="00397F71" w:rsidRDefault="00397F71" w:rsidP="00397F71">
      <w:pPr>
        <w:spacing w:after="120"/>
        <w:jc w:val="center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(в проектировании и производстве)» </w:t>
      </w:r>
    </w:p>
    <w:p w:rsidR="00397F71" w:rsidRPr="00397F71" w:rsidRDefault="00397F71" w:rsidP="00397F71">
      <w:pPr>
        <w:spacing w:after="120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397F71" w:rsidRPr="00397F71" w:rsidRDefault="00397F71" w:rsidP="00397F71">
      <w:pPr>
        <w:spacing w:after="120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397F71" w:rsidRPr="003B12BF" w:rsidRDefault="00397F71" w:rsidP="00397F71">
      <w:pPr>
        <w:spacing w:after="120"/>
        <w:jc w:val="center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ОТЧЁТ ПО ЛАБОРАТОРНОЙ РАБОТЕ №</w:t>
      </w:r>
      <w:r w:rsidR="003B12BF" w:rsidRPr="003B12BF"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277B4B" w:rsidRPr="00F309C6" w:rsidRDefault="00397F71" w:rsidP="00F309C6">
      <w:pPr>
        <w:jc w:val="center"/>
        <w:rPr>
          <w:szCs w:val="28"/>
        </w:rPr>
      </w:pPr>
      <w:r w:rsidRPr="00277B4B">
        <w:rPr>
          <w:rFonts w:eastAsia="Times New Roman" w:cs="Times New Roman"/>
          <w:color w:val="000000"/>
          <w:szCs w:val="28"/>
          <w:lang w:eastAsia="ru-RU"/>
        </w:rPr>
        <w:t> «</w:t>
      </w:r>
      <w:r w:rsidR="003B12BF" w:rsidRPr="003B12BF">
        <w:rPr>
          <w:szCs w:val="28"/>
        </w:rPr>
        <w:t>Создание Web-сервиса с использованием WEB API ASP.NET MVC (ASP.NET Core MVC) для работы с информацией из базы данных</w:t>
      </w:r>
      <w:r w:rsidR="00277B4B" w:rsidRPr="00F309C6">
        <w:rPr>
          <w:szCs w:val="28"/>
        </w:rPr>
        <w:t>»</w:t>
      </w:r>
    </w:p>
    <w:p w:rsidR="00397F71" w:rsidRPr="00F309C6" w:rsidRDefault="00397F71" w:rsidP="00936A92">
      <w:pPr>
        <w:spacing w:after="120"/>
        <w:rPr>
          <w:rFonts w:eastAsia="Times New Roman" w:cs="Times New Roman"/>
          <w:szCs w:val="28"/>
          <w:lang w:eastAsia="ru-RU"/>
        </w:rPr>
      </w:pPr>
    </w:p>
    <w:p w:rsidR="00397F71" w:rsidRPr="00F309C6" w:rsidRDefault="00397F71" w:rsidP="00397F71">
      <w:pPr>
        <w:spacing w:after="120"/>
        <w:rPr>
          <w:rFonts w:eastAsia="Times New Roman" w:cs="Times New Roman"/>
          <w:szCs w:val="28"/>
          <w:lang w:eastAsia="ru-RU"/>
        </w:rPr>
      </w:pPr>
      <w:r w:rsidRPr="00822574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p w:rsidR="00397F71" w:rsidRPr="00F309C6" w:rsidRDefault="00397F71" w:rsidP="00397F71">
      <w:pPr>
        <w:spacing w:after="120"/>
        <w:rPr>
          <w:rFonts w:eastAsia="Times New Roman" w:cs="Times New Roman"/>
          <w:szCs w:val="28"/>
          <w:lang w:eastAsia="ru-RU"/>
        </w:rPr>
      </w:pPr>
      <w:r w:rsidRPr="00822574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p w:rsidR="00397F71" w:rsidRPr="00F309C6" w:rsidRDefault="00397F71" w:rsidP="00397F71">
      <w:pPr>
        <w:spacing w:after="120"/>
        <w:rPr>
          <w:rFonts w:eastAsia="Times New Roman" w:cs="Times New Roman"/>
          <w:szCs w:val="28"/>
          <w:lang w:eastAsia="ru-RU"/>
        </w:rPr>
      </w:pPr>
      <w:r w:rsidRPr="00822574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p w:rsidR="00397F71" w:rsidRPr="00F309C6" w:rsidRDefault="00397F71" w:rsidP="00397F71">
      <w:pPr>
        <w:spacing w:after="120"/>
        <w:rPr>
          <w:rFonts w:eastAsia="Times New Roman" w:cs="Times New Roman"/>
          <w:color w:val="000000"/>
          <w:szCs w:val="28"/>
          <w:lang w:eastAsia="ru-RU"/>
        </w:rPr>
      </w:pPr>
      <w:r w:rsidRPr="00822574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p w:rsidR="00822574" w:rsidRPr="00F309C6" w:rsidRDefault="00822574" w:rsidP="00397F71">
      <w:pPr>
        <w:spacing w:after="120"/>
        <w:rPr>
          <w:rFonts w:eastAsia="Times New Roman" w:cs="Times New Roman"/>
          <w:szCs w:val="28"/>
          <w:lang w:eastAsia="ru-RU"/>
        </w:rPr>
      </w:pPr>
    </w:p>
    <w:p w:rsidR="00397F71" w:rsidRPr="00F309C6" w:rsidRDefault="00397F71" w:rsidP="00397F71">
      <w:pPr>
        <w:spacing w:after="120"/>
        <w:jc w:val="right"/>
        <w:rPr>
          <w:rFonts w:eastAsia="Times New Roman" w:cs="Times New Roman"/>
          <w:szCs w:val="28"/>
          <w:lang w:eastAsia="ru-RU"/>
        </w:rPr>
      </w:pPr>
      <w:r w:rsidRPr="00822574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p w:rsidR="00397F71" w:rsidRPr="00397F71" w:rsidRDefault="00AA2191" w:rsidP="00397F71">
      <w:pPr>
        <w:spacing w:after="12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Выполнила: студент</w:t>
      </w:r>
      <w:r w:rsidR="003B12BF">
        <w:rPr>
          <w:rFonts w:eastAsia="Times New Roman" w:cs="Times New Roman"/>
          <w:color w:val="000000"/>
          <w:szCs w:val="28"/>
          <w:lang w:eastAsia="ru-RU"/>
        </w:rPr>
        <w:t xml:space="preserve"> гр. ИТП-</w:t>
      </w:r>
      <w:r w:rsidR="003B12BF">
        <w:rPr>
          <w:rFonts w:eastAsia="Times New Roman" w:cs="Times New Roman"/>
          <w:color w:val="000000"/>
          <w:szCs w:val="28"/>
          <w:lang w:val="en-US" w:eastAsia="ru-RU"/>
        </w:rPr>
        <w:t>3</w:t>
      </w:r>
      <w:r w:rsidR="00397F71" w:rsidRPr="00397F71">
        <w:rPr>
          <w:rFonts w:eastAsia="Times New Roman" w:cs="Times New Roman"/>
          <w:color w:val="000000"/>
          <w:szCs w:val="28"/>
          <w:lang w:eastAsia="ru-RU"/>
        </w:rPr>
        <w:t>1</w:t>
      </w:r>
    </w:p>
    <w:p w:rsidR="00397F71" w:rsidRPr="00AA2191" w:rsidRDefault="001F6914" w:rsidP="00397F71">
      <w:pPr>
        <w:spacing w:after="12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Шеляхин М. С</w:t>
      </w:r>
      <w:r w:rsidR="00AA2191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2463" w:rsidRPr="00432463" w:rsidRDefault="00397F71" w:rsidP="00432463">
      <w:pPr>
        <w:spacing w:after="120"/>
        <w:ind w:left="4320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         Принял:</w:t>
      </w:r>
      <w:r w:rsidR="00432463" w:rsidRPr="00432463">
        <w:rPr>
          <w:rFonts w:eastAsia="Times New Roman" w:cs="Times New Roman"/>
          <w:szCs w:val="28"/>
          <w:lang w:eastAsia="ru-RU"/>
        </w:rPr>
        <w:t xml:space="preserve"> </w:t>
      </w:r>
      <w:r w:rsidR="00822574"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Pr="00397F71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397F71" w:rsidRPr="00277B4B" w:rsidRDefault="00927498" w:rsidP="00432463">
      <w:pPr>
        <w:spacing w:after="120"/>
        <w:ind w:left="432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Асенчик О. Д</w:t>
      </w:r>
      <w:r w:rsidR="00277B4B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397F71" w:rsidRPr="00397F71" w:rsidRDefault="00397F71" w:rsidP="00397F71">
      <w:pPr>
        <w:spacing w:after="120"/>
        <w:jc w:val="right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397F71" w:rsidRPr="00397F71" w:rsidRDefault="00397F71" w:rsidP="00397F71">
      <w:pPr>
        <w:spacing w:after="120"/>
        <w:jc w:val="right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432463" w:rsidRDefault="00432463" w:rsidP="00397F71">
      <w:pPr>
        <w:spacing w:after="240"/>
        <w:rPr>
          <w:rFonts w:eastAsia="Times New Roman" w:cs="Times New Roman"/>
          <w:szCs w:val="28"/>
          <w:lang w:eastAsia="ru-RU"/>
        </w:rPr>
      </w:pPr>
    </w:p>
    <w:p w:rsidR="00432463" w:rsidRDefault="00432463" w:rsidP="00397F71">
      <w:pPr>
        <w:spacing w:after="240"/>
        <w:rPr>
          <w:rFonts w:eastAsia="Times New Roman" w:cs="Times New Roman"/>
          <w:szCs w:val="28"/>
          <w:lang w:eastAsia="ru-RU"/>
        </w:rPr>
      </w:pPr>
    </w:p>
    <w:p w:rsidR="00432463" w:rsidRPr="00432463" w:rsidRDefault="00432463" w:rsidP="00397F71">
      <w:pPr>
        <w:spacing w:after="240"/>
        <w:rPr>
          <w:rFonts w:eastAsia="Times New Roman" w:cs="Times New Roman"/>
          <w:szCs w:val="28"/>
          <w:lang w:eastAsia="ru-RU"/>
        </w:rPr>
      </w:pPr>
    </w:p>
    <w:p w:rsidR="00397F71" w:rsidRPr="00397F71" w:rsidRDefault="00397F71" w:rsidP="00397F71">
      <w:pPr>
        <w:spacing w:after="240"/>
        <w:rPr>
          <w:rFonts w:eastAsia="Times New Roman" w:cs="Times New Roman"/>
          <w:szCs w:val="28"/>
          <w:lang w:eastAsia="ru-RU"/>
        </w:rPr>
      </w:pPr>
      <w:r w:rsidRPr="00397F71">
        <w:rPr>
          <w:rFonts w:eastAsia="Times New Roman" w:cs="Times New Roman"/>
          <w:szCs w:val="28"/>
          <w:lang w:eastAsia="ru-RU"/>
        </w:rPr>
        <w:br/>
      </w:r>
      <w:r w:rsidRPr="00397F71">
        <w:rPr>
          <w:rFonts w:eastAsia="Times New Roman" w:cs="Times New Roman"/>
          <w:szCs w:val="28"/>
          <w:lang w:eastAsia="ru-RU"/>
        </w:rPr>
        <w:br/>
      </w:r>
      <w:r w:rsidRPr="00397F71">
        <w:rPr>
          <w:rFonts w:eastAsia="Times New Roman" w:cs="Times New Roman"/>
          <w:szCs w:val="28"/>
          <w:lang w:eastAsia="ru-RU"/>
        </w:rPr>
        <w:br/>
      </w:r>
    </w:p>
    <w:p w:rsidR="00EC7C1B" w:rsidRDefault="00397F71" w:rsidP="00822574">
      <w:pPr>
        <w:spacing w:after="12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97F71">
        <w:rPr>
          <w:rFonts w:eastAsia="Times New Roman" w:cs="Times New Roman"/>
          <w:color w:val="000000"/>
          <w:szCs w:val="28"/>
          <w:lang w:eastAsia="ru-RU"/>
        </w:rPr>
        <w:t>Гомель 20</w:t>
      </w:r>
      <w:r w:rsidR="008D76FC">
        <w:rPr>
          <w:rFonts w:eastAsia="Times New Roman" w:cs="Times New Roman"/>
          <w:color w:val="000000"/>
          <w:szCs w:val="28"/>
          <w:lang w:eastAsia="ru-RU"/>
        </w:rPr>
        <w:t>20</w:t>
      </w:r>
    </w:p>
    <w:p w:rsidR="00277B4B" w:rsidRDefault="00E6512C" w:rsidP="00277B4B">
      <w:pPr>
        <w:ind w:firstLine="709"/>
        <w:rPr>
          <w:szCs w:val="28"/>
        </w:rPr>
      </w:pPr>
      <w:r>
        <w:rPr>
          <w:b/>
        </w:rPr>
        <w:lastRenderedPageBreak/>
        <w:t xml:space="preserve">Цель: </w:t>
      </w:r>
      <w:r w:rsidR="003B12BF">
        <w:rPr>
          <w:szCs w:val="28"/>
        </w:rPr>
        <w:t xml:space="preserve">Научиться использовать </w:t>
      </w:r>
      <w:r w:rsidR="003B12BF">
        <w:rPr>
          <w:szCs w:val="28"/>
          <w:lang w:val="en-US"/>
        </w:rPr>
        <w:t>ASP</w:t>
      </w:r>
      <w:r w:rsidR="003B12BF">
        <w:rPr>
          <w:szCs w:val="28"/>
        </w:rPr>
        <w:t>.</w:t>
      </w:r>
      <w:r w:rsidR="003B12BF">
        <w:rPr>
          <w:szCs w:val="28"/>
          <w:lang w:val="en-US"/>
        </w:rPr>
        <w:t>NET</w:t>
      </w:r>
      <w:r w:rsidR="003B12BF">
        <w:rPr>
          <w:szCs w:val="28"/>
        </w:rPr>
        <w:t xml:space="preserve"> </w:t>
      </w:r>
      <w:r w:rsidR="003B12BF">
        <w:rPr>
          <w:szCs w:val="28"/>
          <w:lang w:val="en-US"/>
        </w:rPr>
        <w:t>MVC</w:t>
      </w:r>
      <w:r w:rsidR="003B12BF">
        <w:rPr>
          <w:szCs w:val="28"/>
        </w:rPr>
        <w:t xml:space="preserve"> С</w:t>
      </w:r>
      <w:r w:rsidR="003B12BF">
        <w:rPr>
          <w:szCs w:val="28"/>
          <w:lang w:val="en-US"/>
        </w:rPr>
        <w:t>ore</w:t>
      </w:r>
      <w:r w:rsidR="003B12BF">
        <w:rPr>
          <w:szCs w:val="28"/>
        </w:rPr>
        <w:t xml:space="preserve"> для создания типовых </w:t>
      </w:r>
      <w:r w:rsidR="003B12BF">
        <w:rPr>
          <w:szCs w:val="28"/>
          <w:lang w:val="en-US"/>
        </w:rPr>
        <w:t>web</w:t>
      </w:r>
      <w:r w:rsidR="003B12BF">
        <w:rPr>
          <w:szCs w:val="28"/>
        </w:rPr>
        <w:t>-приложений для работы с информацией из реляционных баз данных.</w:t>
      </w:r>
    </w:p>
    <w:p w:rsidR="00822574" w:rsidRDefault="00822574" w:rsidP="00277B4B">
      <w:pPr>
        <w:ind w:firstLine="709"/>
        <w:rPr>
          <w:szCs w:val="28"/>
        </w:rPr>
      </w:pPr>
    </w:p>
    <w:p w:rsidR="00822574" w:rsidRDefault="00822574" w:rsidP="00822574">
      <w:pPr>
        <w:rPr>
          <w:i/>
          <w:szCs w:val="28"/>
        </w:rPr>
      </w:pPr>
      <w:r w:rsidRPr="00822574">
        <w:rPr>
          <w:i/>
          <w:noProof/>
          <w:szCs w:val="28"/>
          <w:lang w:eastAsia="ru-RU"/>
        </w:rPr>
        <w:drawing>
          <wp:inline distT="0" distB="0" distL="0" distR="0" wp14:anchorId="2E3A48D4" wp14:editId="3BAF7846">
            <wp:extent cx="5940425" cy="3110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74" w:rsidRDefault="00822574" w:rsidP="00822574">
      <w:pPr>
        <w:jc w:val="center"/>
        <w:rPr>
          <w:szCs w:val="28"/>
        </w:rPr>
      </w:pPr>
    </w:p>
    <w:p w:rsidR="00822574" w:rsidRDefault="00822574" w:rsidP="00822574">
      <w:pPr>
        <w:jc w:val="center"/>
        <w:rPr>
          <w:szCs w:val="28"/>
        </w:rPr>
      </w:pPr>
      <w:r>
        <w:rPr>
          <w:szCs w:val="28"/>
        </w:rPr>
        <w:t>Рисунок 1 – вариант задания</w:t>
      </w:r>
    </w:p>
    <w:p w:rsidR="00822574" w:rsidRPr="00822574" w:rsidRDefault="00822574" w:rsidP="00822574">
      <w:pPr>
        <w:jc w:val="center"/>
        <w:rPr>
          <w:szCs w:val="28"/>
        </w:rPr>
      </w:pPr>
    </w:p>
    <w:p w:rsidR="0083580D" w:rsidRDefault="00C53770" w:rsidP="00E6512C">
      <w:pPr>
        <w:ind w:firstLine="709"/>
        <w:rPr>
          <w:b/>
        </w:rPr>
      </w:pPr>
      <w:r>
        <w:rPr>
          <w:b/>
        </w:rPr>
        <w:t>Задание</w:t>
      </w:r>
      <w:r w:rsidR="00277B4B" w:rsidRPr="00277B4B">
        <w:rPr>
          <w:b/>
        </w:rPr>
        <w:t>:</w:t>
      </w:r>
    </w:p>
    <w:p w:rsidR="005B4A0E" w:rsidRDefault="005B4A0E" w:rsidP="00E6512C">
      <w:pPr>
        <w:ind w:firstLine="709"/>
        <w:rPr>
          <w:b/>
        </w:rPr>
      </w:pPr>
    </w:p>
    <w:p w:rsidR="003B12BF" w:rsidRPr="003B12BF" w:rsidRDefault="003B12BF" w:rsidP="003B12BF">
      <w:pPr>
        <w:ind w:firstLine="708"/>
      </w:pPr>
      <w:r w:rsidRPr="003B12BF">
        <w:t>Ознакомиться с возможностями .</w:t>
      </w:r>
      <w:r w:rsidRPr="003B12BF">
        <w:rPr>
          <w:lang w:val="en-US"/>
        </w:rPr>
        <w:t>NET</w:t>
      </w:r>
      <w:r w:rsidRPr="003B12BF">
        <w:t xml:space="preserve"> </w:t>
      </w:r>
      <w:r w:rsidRPr="003B12BF">
        <w:rPr>
          <w:lang w:val="en-US"/>
        </w:rPr>
        <w:t>Core</w:t>
      </w:r>
      <w:r w:rsidRPr="003B12BF">
        <w:t xml:space="preserve"> по получению, отображению и изменение данных при помощи технологии WEB API. </w:t>
      </w:r>
    </w:p>
    <w:p w:rsidR="003B12BF" w:rsidRPr="003B12BF" w:rsidRDefault="003B12BF" w:rsidP="003B12BF">
      <w:pPr>
        <w:ind w:firstLine="708"/>
      </w:pPr>
      <w:r w:rsidRPr="003B12BF">
        <w:t>Создать с использованием технологии WEB API </w:t>
      </w:r>
      <w:r w:rsidRPr="003B12BF">
        <w:rPr>
          <w:lang w:val="en-US"/>
        </w:rPr>
        <w:t>Web</w:t>
      </w:r>
      <w:r w:rsidRPr="003B12BF">
        <w:t>-приложение, в котором организовать получение, отображение и изменение данных.</w:t>
      </w:r>
    </w:p>
    <w:p w:rsidR="003B12BF" w:rsidRPr="003B12BF" w:rsidRDefault="003B12BF" w:rsidP="003B12BF">
      <w:pPr>
        <w:ind w:firstLine="708"/>
      </w:pPr>
      <w:r w:rsidRPr="003B12BF">
        <w:t>Для этого необходимо:</w:t>
      </w:r>
    </w:p>
    <w:p w:rsidR="003B12BF" w:rsidRPr="003B12BF" w:rsidRDefault="003B12BF" w:rsidP="003B12BF">
      <w:pPr>
        <w:numPr>
          <w:ilvl w:val="0"/>
          <w:numId w:val="10"/>
        </w:numPr>
        <w:tabs>
          <w:tab w:val="left" w:pos="0"/>
        </w:tabs>
      </w:pPr>
      <w:r w:rsidRPr="003B12BF">
        <w:t>Создать (использовать</w:t>
      </w:r>
      <w:r w:rsidRPr="003B12BF">
        <w:rPr>
          <w:lang w:val="be-BY"/>
        </w:rPr>
        <w:t> ранее разработанные в </w:t>
      </w:r>
      <w:r w:rsidRPr="003B12BF">
        <w:t>предыдущих лабораторных работах):</w:t>
      </w:r>
    </w:p>
    <w:p w:rsidR="003B12BF" w:rsidRPr="003B12BF" w:rsidRDefault="003B12BF" w:rsidP="003B12BF">
      <w:pPr>
        <w:numPr>
          <w:ilvl w:val="0"/>
          <w:numId w:val="10"/>
        </w:numPr>
        <w:tabs>
          <w:tab w:val="left" w:pos="0"/>
        </w:tabs>
      </w:pPr>
      <w:r w:rsidRPr="003B12BF"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 (</w:t>
      </w:r>
      <w:r>
        <w:t>будут взяты таблицы «Работники», «Мебель» и «Накладные»)</w:t>
      </w:r>
      <w:r w:rsidRPr="003B12BF">
        <w:t>.</w:t>
      </w:r>
    </w:p>
    <w:p w:rsidR="003B12BF" w:rsidRPr="003B12BF" w:rsidRDefault="003B12BF" w:rsidP="003B12BF">
      <w:pPr>
        <w:numPr>
          <w:ilvl w:val="0"/>
          <w:numId w:val="10"/>
        </w:numPr>
        <w:tabs>
          <w:tab w:val="left" w:pos="0"/>
        </w:tabs>
      </w:pPr>
      <w:r w:rsidRPr="003B12BF">
        <w:t>Класс контекста данных для доступа к базе данных.</w:t>
      </w:r>
    </w:p>
    <w:p w:rsidR="003B12BF" w:rsidRPr="003B12BF" w:rsidRDefault="003B12BF" w:rsidP="003B12BF">
      <w:pPr>
        <w:numPr>
          <w:ilvl w:val="0"/>
          <w:numId w:val="10"/>
        </w:numPr>
        <w:tabs>
          <w:tab w:val="left" w:pos="0"/>
        </w:tabs>
      </w:pPr>
      <w:r w:rsidRPr="003B12BF">
        <w:t>Создать контроллер для операций с данными таблицы, стоящей на стороне отношения «многие».</w:t>
      </w:r>
    </w:p>
    <w:p w:rsidR="006F18E3" w:rsidRDefault="003B12BF" w:rsidP="003B12BF">
      <w:pPr>
        <w:ind w:firstLine="708"/>
        <w:rPr>
          <w:noProof/>
          <w:lang w:eastAsia="ru-RU"/>
        </w:rPr>
      </w:pPr>
      <w:r w:rsidRPr="003B12BF">
        <w:t>Клиентское приложение в виде </w:t>
      </w:r>
      <w:r w:rsidRPr="003B12BF">
        <w:rPr>
          <w:lang w:val="en-US"/>
        </w:rPr>
        <w:t>HTML </w:t>
      </w:r>
      <w:r w:rsidRPr="003B12BF"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:rsidR="002B6197" w:rsidRPr="003B12BF" w:rsidRDefault="002B6197" w:rsidP="009E64E3">
      <w:pPr>
        <w:rPr>
          <w:rFonts w:cs="Times New Roman"/>
          <w:szCs w:val="28"/>
          <w:lang w:val="en-US"/>
        </w:rPr>
      </w:pPr>
    </w:p>
    <w:p w:rsidR="00BF299A" w:rsidRDefault="00BF299A" w:rsidP="009E64E3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Результаты:</w:t>
      </w:r>
    </w:p>
    <w:p w:rsidR="00BF299A" w:rsidRDefault="00BF299A" w:rsidP="009E64E3">
      <w:pPr>
        <w:rPr>
          <w:rFonts w:cs="Times New Roman"/>
          <w:szCs w:val="28"/>
        </w:rPr>
      </w:pPr>
    </w:p>
    <w:p w:rsidR="00BF299A" w:rsidRDefault="00681095" w:rsidP="00BF299A">
      <w:pPr>
        <w:jc w:val="center"/>
        <w:rPr>
          <w:rFonts w:cs="Times New Roman"/>
          <w:szCs w:val="28"/>
        </w:rPr>
      </w:pPr>
      <w:r w:rsidRPr="00681095">
        <w:rPr>
          <w:rFonts w:cs="Times New Roman"/>
          <w:szCs w:val="28"/>
        </w:rPr>
        <w:lastRenderedPageBreak/>
        <w:drawing>
          <wp:inline distT="0" distB="0" distL="0" distR="0" wp14:anchorId="238ACAC2" wp14:editId="43DC8B25">
            <wp:extent cx="5940425" cy="312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95" w:rsidRDefault="00681095" w:rsidP="00BF299A">
      <w:pPr>
        <w:jc w:val="center"/>
        <w:rPr>
          <w:rFonts w:cs="Times New Roman"/>
          <w:szCs w:val="28"/>
        </w:rPr>
      </w:pPr>
    </w:p>
    <w:p w:rsidR="00681095" w:rsidRDefault="00681095" w:rsidP="00BF299A">
      <w:pPr>
        <w:jc w:val="center"/>
        <w:rPr>
          <w:rFonts w:cs="Times New Roman"/>
          <w:szCs w:val="28"/>
        </w:rPr>
      </w:pPr>
      <w:r w:rsidRPr="00681095">
        <w:rPr>
          <w:rFonts w:cs="Times New Roman"/>
          <w:szCs w:val="28"/>
        </w:rPr>
        <w:drawing>
          <wp:inline distT="0" distB="0" distL="0" distR="0" wp14:anchorId="4A83601E" wp14:editId="35171058">
            <wp:extent cx="5940425" cy="3091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A" w:rsidRDefault="00BF299A" w:rsidP="00BF299A">
      <w:pPr>
        <w:jc w:val="center"/>
        <w:rPr>
          <w:rFonts w:cs="Times New Roman"/>
          <w:szCs w:val="28"/>
        </w:rPr>
      </w:pPr>
    </w:p>
    <w:p w:rsidR="00BF299A" w:rsidRDefault="00E0409E" w:rsidP="00BF299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681095">
        <w:rPr>
          <w:rFonts w:cs="Times New Roman"/>
          <w:szCs w:val="28"/>
          <w:lang w:val="en-US"/>
        </w:rPr>
        <w:t>-3</w:t>
      </w:r>
      <w:r w:rsidR="00681095">
        <w:rPr>
          <w:rFonts w:cs="Times New Roman"/>
          <w:szCs w:val="28"/>
        </w:rPr>
        <w:t xml:space="preserve"> – начальное окно</w:t>
      </w:r>
    </w:p>
    <w:p w:rsidR="00B407F1" w:rsidRDefault="00B407F1" w:rsidP="00681095">
      <w:pPr>
        <w:rPr>
          <w:rFonts w:cs="Times New Roman"/>
          <w:szCs w:val="28"/>
        </w:rPr>
      </w:pPr>
    </w:p>
    <w:p w:rsidR="00B407F1" w:rsidRDefault="00681095" w:rsidP="00BF299A">
      <w:pPr>
        <w:jc w:val="center"/>
        <w:rPr>
          <w:rFonts w:cs="Times New Roman"/>
          <w:szCs w:val="28"/>
        </w:rPr>
      </w:pPr>
      <w:r w:rsidRPr="00681095">
        <w:rPr>
          <w:rFonts w:cs="Times New Roman"/>
          <w:szCs w:val="28"/>
        </w:rPr>
        <w:drawing>
          <wp:inline distT="0" distB="0" distL="0" distR="0" wp14:anchorId="78F8F16A" wp14:editId="2D98F294">
            <wp:extent cx="5940425" cy="989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95" w:rsidRDefault="00681095" w:rsidP="00BF299A">
      <w:pPr>
        <w:jc w:val="center"/>
        <w:rPr>
          <w:rFonts w:cs="Times New Roman"/>
          <w:szCs w:val="28"/>
        </w:rPr>
      </w:pPr>
    </w:p>
    <w:p w:rsidR="00B407F1" w:rsidRDefault="00681095" w:rsidP="00BF299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B407F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заполненная форма при добавлении</w:t>
      </w:r>
    </w:p>
    <w:p w:rsidR="00681095" w:rsidRDefault="00681095" w:rsidP="00BF299A">
      <w:pPr>
        <w:jc w:val="center"/>
        <w:rPr>
          <w:rFonts w:cs="Times New Roman"/>
          <w:szCs w:val="28"/>
        </w:rPr>
      </w:pPr>
    </w:p>
    <w:p w:rsidR="00681095" w:rsidRDefault="00681095" w:rsidP="00BF299A">
      <w:pPr>
        <w:jc w:val="center"/>
        <w:rPr>
          <w:rFonts w:cs="Times New Roman"/>
          <w:szCs w:val="28"/>
        </w:rPr>
      </w:pPr>
    </w:p>
    <w:p w:rsidR="00B407F1" w:rsidRDefault="00B407F1" w:rsidP="00BF299A">
      <w:pPr>
        <w:jc w:val="center"/>
        <w:rPr>
          <w:rFonts w:cs="Times New Roman"/>
          <w:szCs w:val="28"/>
        </w:rPr>
      </w:pPr>
    </w:p>
    <w:p w:rsidR="00B407F1" w:rsidRDefault="00681095" w:rsidP="00BF299A">
      <w:pPr>
        <w:jc w:val="center"/>
        <w:rPr>
          <w:rFonts w:cs="Times New Roman"/>
          <w:szCs w:val="28"/>
        </w:rPr>
      </w:pPr>
      <w:r w:rsidRPr="00681095">
        <w:rPr>
          <w:rFonts w:cs="Times New Roman"/>
          <w:szCs w:val="28"/>
        </w:rPr>
        <w:lastRenderedPageBreak/>
        <w:drawing>
          <wp:inline distT="0" distB="0" distL="0" distR="0" wp14:anchorId="77621704" wp14:editId="59F7991D">
            <wp:extent cx="5940425" cy="199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F1" w:rsidRDefault="00B407F1" w:rsidP="00BF299A">
      <w:pPr>
        <w:jc w:val="center"/>
        <w:rPr>
          <w:rFonts w:cs="Times New Roman"/>
          <w:szCs w:val="28"/>
        </w:rPr>
      </w:pPr>
    </w:p>
    <w:p w:rsidR="00B407F1" w:rsidRPr="00B407F1" w:rsidRDefault="00681095" w:rsidP="00BF299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B407F1">
        <w:rPr>
          <w:rFonts w:cs="Times New Roman"/>
          <w:szCs w:val="28"/>
        </w:rPr>
        <w:t xml:space="preserve"> – страница </w:t>
      </w:r>
      <w:r>
        <w:rPr>
          <w:rFonts w:cs="Times New Roman"/>
          <w:szCs w:val="28"/>
        </w:rPr>
        <w:t>добавленная запись</w:t>
      </w:r>
    </w:p>
    <w:p w:rsidR="00B407F1" w:rsidRDefault="00B407F1" w:rsidP="00BF299A">
      <w:pPr>
        <w:jc w:val="center"/>
        <w:rPr>
          <w:rFonts w:cs="Times New Roman"/>
          <w:szCs w:val="28"/>
        </w:rPr>
      </w:pPr>
    </w:p>
    <w:p w:rsidR="00B407F1" w:rsidRDefault="00681095" w:rsidP="00BF299A">
      <w:pPr>
        <w:jc w:val="center"/>
        <w:rPr>
          <w:rFonts w:cs="Times New Roman"/>
          <w:szCs w:val="28"/>
        </w:rPr>
      </w:pPr>
      <w:r w:rsidRPr="00681095">
        <w:rPr>
          <w:rFonts w:cs="Times New Roman"/>
          <w:szCs w:val="28"/>
        </w:rPr>
        <w:drawing>
          <wp:inline distT="0" distB="0" distL="0" distR="0" wp14:anchorId="6DA53B9B" wp14:editId="3D8ABE93">
            <wp:extent cx="5940425" cy="998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F1" w:rsidRDefault="00B407F1" w:rsidP="00BF299A">
      <w:pPr>
        <w:jc w:val="center"/>
        <w:rPr>
          <w:rFonts w:cs="Times New Roman"/>
          <w:szCs w:val="28"/>
        </w:rPr>
      </w:pPr>
    </w:p>
    <w:p w:rsidR="00B407F1" w:rsidRDefault="00681095" w:rsidP="00BF299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 w:rsidR="00B407F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форма заполнена данными первой записи после нажатия «Изменить»</w:t>
      </w:r>
    </w:p>
    <w:p w:rsidR="00B407F1" w:rsidRDefault="00B407F1" w:rsidP="00BF299A">
      <w:pPr>
        <w:jc w:val="center"/>
        <w:rPr>
          <w:rFonts w:cs="Times New Roman"/>
          <w:szCs w:val="28"/>
        </w:rPr>
      </w:pPr>
    </w:p>
    <w:p w:rsidR="00B407F1" w:rsidRDefault="000E079D" w:rsidP="00BF299A">
      <w:pPr>
        <w:jc w:val="center"/>
        <w:rPr>
          <w:rFonts w:cs="Times New Roman"/>
          <w:szCs w:val="28"/>
        </w:rPr>
      </w:pPr>
      <w:r w:rsidRPr="000E079D">
        <w:rPr>
          <w:rFonts w:cs="Times New Roman"/>
          <w:szCs w:val="28"/>
        </w:rPr>
        <w:drawing>
          <wp:inline distT="0" distB="0" distL="0" distR="0" wp14:anchorId="1FD76AE4" wp14:editId="33314AC4">
            <wp:extent cx="5940425" cy="379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F1" w:rsidRDefault="00B407F1" w:rsidP="00BF299A">
      <w:pPr>
        <w:jc w:val="center"/>
        <w:rPr>
          <w:rFonts w:cs="Times New Roman"/>
          <w:szCs w:val="28"/>
        </w:rPr>
      </w:pPr>
    </w:p>
    <w:p w:rsidR="00B407F1" w:rsidRPr="000E079D" w:rsidRDefault="000E079D" w:rsidP="00BF299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  <w:r w:rsidR="00B407F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измененная запись после ввода новых данных и нажатия кнопки «Сохранить»</w:t>
      </w:r>
    </w:p>
    <w:p w:rsidR="00B407F1" w:rsidRPr="000E079D" w:rsidRDefault="00B407F1" w:rsidP="00BF299A">
      <w:pPr>
        <w:jc w:val="center"/>
        <w:rPr>
          <w:rFonts w:cs="Times New Roman"/>
          <w:szCs w:val="28"/>
        </w:rPr>
      </w:pPr>
    </w:p>
    <w:p w:rsidR="00B407F1" w:rsidRPr="000E079D" w:rsidRDefault="000E079D" w:rsidP="000E079D">
      <w:pPr>
        <w:jc w:val="center"/>
        <w:rPr>
          <w:rFonts w:cs="Times New Roman"/>
          <w:szCs w:val="28"/>
          <w:lang w:val="en-US"/>
        </w:rPr>
      </w:pPr>
      <w:r w:rsidRPr="000E079D">
        <w:rPr>
          <w:rFonts w:cs="Times New Roman"/>
          <w:szCs w:val="28"/>
          <w:lang w:val="en-US"/>
        </w:rPr>
        <w:drawing>
          <wp:inline distT="0" distB="0" distL="0" distR="0" wp14:anchorId="7BD47B5C" wp14:editId="31C2E9A4">
            <wp:extent cx="5940425" cy="1463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A" w:rsidRDefault="00BF299A" w:rsidP="00BF299A">
      <w:pPr>
        <w:jc w:val="center"/>
        <w:rPr>
          <w:rFonts w:cs="Times New Roman"/>
          <w:szCs w:val="28"/>
        </w:rPr>
      </w:pPr>
    </w:p>
    <w:p w:rsidR="006B50C6" w:rsidRDefault="000E079D" w:rsidP="000E079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8 </w:t>
      </w:r>
      <w:r w:rsidR="00BF299A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отсутствие записи после нажатия кнопки «Удалить»</w:t>
      </w:r>
    </w:p>
    <w:p w:rsidR="000E079D" w:rsidRDefault="000E079D" w:rsidP="000E079D">
      <w:pPr>
        <w:rPr>
          <w:rFonts w:cs="Times New Roman"/>
          <w:szCs w:val="28"/>
        </w:rPr>
      </w:pPr>
    </w:p>
    <w:p w:rsidR="000E079D" w:rsidRPr="000E079D" w:rsidRDefault="000E079D" w:rsidP="000E079D">
      <w:pPr>
        <w:ind w:firstLine="420"/>
      </w:pPr>
      <w:r>
        <w:rPr>
          <w:rFonts w:cs="Times New Roman"/>
          <w:szCs w:val="28"/>
        </w:rPr>
        <w:tab/>
        <w:t xml:space="preserve">Код программы </w:t>
      </w:r>
      <w:r>
        <w:t xml:space="preserve">располагается в репозитории в </w:t>
      </w:r>
      <w:r>
        <w:rPr>
          <w:lang w:val="en-US"/>
        </w:rPr>
        <w:t>github</w:t>
      </w:r>
      <w:r w:rsidRPr="000E079D">
        <w:t xml:space="preserve">. </w:t>
      </w:r>
      <w:r>
        <w:t xml:space="preserve">Ссылка на репозиторий: </w:t>
      </w:r>
      <w:bookmarkStart w:id="0" w:name="_GoBack"/>
      <w:bookmarkEnd w:id="0"/>
      <w:r w:rsidRPr="000E079D">
        <w:t>https://github.com/GervantFromRibli/Shelyahin_Mihail_ITP-31-CourseProject</w:t>
      </w:r>
    </w:p>
    <w:p w:rsidR="006B50C6" w:rsidRPr="003B12BF" w:rsidRDefault="006B50C6" w:rsidP="000F39B1">
      <w:pPr>
        <w:rPr>
          <w:rFonts w:cs="Times New Roman"/>
          <w:i/>
          <w:szCs w:val="28"/>
        </w:rPr>
      </w:pPr>
    </w:p>
    <w:p w:rsidR="0035388E" w:rsidRPr="0035388E" w:rsidRDefault="0035388E" w:rsidP="000E079D">
      <w:pPr>
        <w:ind w:firstLine="709"/>
        <w:rPr>
          <w:b/>
          <w:bCs/>
          <w:szCs w:val="28"/>
        </w:rPr>
      </w:pPr>
      <w:r w:rsidRPr="0035388E">
        <w:rPr>
          <w:b/>
          <w:bCs/>
          <w:szCs w:val="28"/>
        </w:rPr>
        <w:t>Вывод:</w:t>
      </w:r>
      <w:r>
        <w:rPr>
          <w:b/>
          <w:bCs/>
          <w:szCs w:val="28"/>
        </w:rPr>
        <w:t xml:space="preserve"> </w:t>
      </w:r>
      <w:r w:rsidR="000E079D">
        <w:t>в</w:t>
      </w:r>
      <w:r w:rsidR="000E079D">
        <w:t xml:space="preserve"> ходе выполнения был создан проект </w:t>
      </w:r>
      <w:r w:rsidR="000E079D" w:rsidRPr="000E079D">
        <w:rPr>
          <w:i/>
          <w:lang w:val="en-US"/>
        </w:rPr>
        <w:t>ASP</w:t>
      </w:r>
      <w:r w:rsidR="000E079D" w:rsidRPr="000E079D">
        <w:rPr>
          <w:i/>
        </w:rPr>
        <w:t>.</w:t>
      </w:r>
      <w:r w:rsidR="000E079D" w:rsidRPr="000E079D">
        <w:rPr>
          <w:i/>
          <w:lang w:val="en-US"/>
        </w:rPr>
        <w:t>NET</w:t>
      </w:r>
      <w:r w:rsidR="000E079D" w:rsidRPr="000E079D">
        <w:rPr>
          <w:i/>
        </w:rPr>
        <w:t xml:space="preserve"> </w:t>
      </w:r>
      <w:r w:rsidR="000E079D" w:rsidRPr="000E079D">
        <w:rPr>
          <w:i/>
          <w:lang w:val="en-US"/>
        </w:rPr>
        <w:t>CORE</w:t>
      </w:r>
      <w:r w:rsidR="000E079D" w:rsidRPr="000E079D">
        <w:rPr>
          <w:i/>
        </w:rPr>
        <w:t xml:space="preserve"> </w:t>
      </w:r>
      <w:r w:rsidR="000E079D" w:rsidRPr="000E079D">
        <w:rPr>
          <w:i/>
          <w:lang w:val="en-US"/>
        </w:rPr>
        <w:t>Web</w:t>
      </w:r>
      <w:r w:rsidR="000E079D" w:rsidRPr="000E079D">
        <w:rPr>
          <w:i/>
        </w:rPr>
        <w:t>-</w:t>
      </w:r>
      <w:r w:rsidR="000E079D" w:rsidRPr="000E079D">
        <w:rPr>
          <w:i/>
          <w:lang w:val="en-US"/>
        </w:rPr>
        <w:t>Api</w:t>
      </w:r>
      <w:r w:rsidR="000E079D">
        <w:t xml:space="preserve">. </w:t>
      </w:r>
      <w:r w:rsidR="000E079D">
        <w:rPr>
          <w:szCs w:val="28"/>
        </w:rPr>
        <w:t xml:space="preserve">Были изучены основы работы </w:t>
      </w:r>
      <w:r w:rsidR="000E079D" w:rsidRPr="000E079D">
        <w:rPr>
          <w:i/>
          <w:szCs w:val="28"/>
          <w:lang w:val="en-US"/>
        </w:rPr>
        <w:t>Web</w:t>
      </w:r>
      <w:r w:rsidR="000E079D" w:rsidRPr="000E079D">
        <w:rPr>
          <w:i/>
          <w:szCs w:val="28"/>
        </w:rPr>
        <w:t>-</w:t>
      </w:r>
      <w:r w:rsidR="000E079D" w:rsidRPr="000E079D">
        <w:rPr>
          <w:i/>
          <w:szCs w:val="28"/>
          <w:lang w:val="en-US"/>
        </w:rPr>
        <w:t>Api</w:t>
      </w:r>
      <w:r w:rsidR="000E079D">
        <w:t>.</w:t>
      </w:r>
    </w:p>
    <w:p w:rsidR="00143EFA" w:rsidRPr="00143EFA" w:rsidRDefault="00143EFA" w:rsidP="00143EFA">
      <w:pPr>
        <w:ind w:firstLine="709"/>
        <w:rPr>
          <w:b/>
          <w:szCs w:val="28"/>
        </w:rPr>
      </w:pPr>
    </w:p>
    <w:p w:rsidR="005C7A3B" w:rsidRPr="005C7A3B" w:rsidRDefault="005C7A3B" w:rsidP="005C7A3B">
      <w:pPr>
        <w:ind w:firstLine="709"/>
        <w:rPr>
          <w:b/>
        </w:rPr>
      </w:pPr>
    </w:p>
    <w:sectPr w:rsidR="005C7A3B" w:rsidRPr="005C7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7A3CC608"/>
    <w:name w:val="WW8Num6"/>
    <w:lvl w:ilvl="0">
      <w:start w:val="1"/>
      <w:numFmt w:val="decimal"/>
      <w:lvlText w:val="2.%1."/>
      <w:lvlJc w:val="left"/>
      <w:pPr>
        <w:tabs>
          <w:tab w:val="num" w:pos="794"/>
        </w:tabs>
        <w:ind w:left="1191" w:hanging="811"/>
      </w:pPr>
      <w:rPr>
        <w:rFonts w:ascii="Times New Roman" w:hAnsi="Times New Roman" w:cs="Times New Roman" w:hint="default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Courier New" w:hint="default"/>
        <w:sz w:val="20"/>
      </w:rPr>
    </w:lvl>
  </w:abstractNum>
  <w:abstractNum w:abstractNumId="6" w15:restartNumberingAfterBreak="0">
    <w:nsid w:val="1C517AEA"/>
    <w:multiLevelType w:val="multilevel"/>
    <w:tmpl w:val="539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F106B"/>
    <w:multiLevelType w:val="multilevel"/>
    <w:tmpl w:val="311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5482D"/>
    <w:multiLevelType w:val="hybridMultilevel"/>
    <w:tmpl w:val="1B3C2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A6"/>
    <w:rsid w:val="00003620"/>
    <w:rsid w:val="00014A10"/>
    <w:rsid w:val="0005430C"/>
    <w:rsid w:val="000E079D"/>
    <w:rsid w:val="000F39B1"/>
    <w:rsid w:val="0012561A"/>
    <w:rsid w:val="00126591"/>
    <w:rsid w:val="0014167D"/>
    <w:rsid w:val="00143EFA"/>
    <w:rsid w:val="001D1AA3"/>
    <w:rsid w:val="001F6914"/>
    <w:rsid w:val="001F7A5C"/>
    <w:rsid w:val="00254084"/>
    <w:rsid w:val="00276F43"/>
    <w:rsid w:val="00277B4B"/>
    <w:rsid w:val="002A5BD6"/>
    <w:rsid w:val="002B6197"/>
    <w:rsid w:val="002F548F"/>
    <w:rsid w:val="00324474"/>
    <w:rsid w:val="003453AC"/>
    <w:rsid w:val="0035388E"/>
    <w:rsid w:val="003820D6"/>
    <w:rsid w:val="00397F71"/>
    <w:rsid w:val="003A6C31"/>
    <w:rsid w:val="003B1179"/>
    <w:rsid w:val="003B12BF"/>
    <w:rsid w:val="00430E80"/>
    <w:rsid w:val="00432463"/>
    <w:rsid w:val="004672BE"/>
    <w:rsid w:val="004A790F"/>
    <w:rsid w:val="005B1E3A"/>
    <w:rsid w:val="005B4A0E"/>
    <w:rsid w:val="005C7A3B"/>
    <w:rsid w:val="00654F46"/>
    <w:rsid w:val="00656C7E"/>
    <w:rsid w:val="00681095"/>
    <w:rsid w:val="006869B9"/>
    <w:rsid w:val="006B50C6"/>
    <w:rsid w:val="006B584B"/>
    <w:rsid w:val="006F18E3"/>
    <w:rsid w:val="0072693B"/>
    <w:rsid w:val="007349E6"/>
    <w:rsid w:val="00761FDC"/>
    <w:rsid w:val="007B28CF"/>
    <w:rsid w:val="007C7A92"/>
    <w:rsid w:val="007F06C0"/>
    <w:rsid w:val="00816F82"/>
    <w:rsid w:val="00817065"/>
    <w:rsid w:val="00822574"/>
    <w:rsid w:val="0083580D"/>
    <w:rsid w:val="008D76FC"/>
    <w:rsid w:val="00907AC4"/>
    <w:rsid w:val="00927498"/>
    <w:rsid w:val="00932717"/>
    <w:rsid w:val="00936A92"/>
    <w:rsid w:val="009E64E3"/>
    <w:rsid w:val="00A06767"/>
    <w:rsid w:val="00A40334"/>
    <w:rsid w:val="00A55504"/>
    <w:rsid w:val="00AA2191"/>
    <w:rsid w:val="00AA628D"/>
    <w:rsid w:val="00AC5089"/>
    <w:rsid w:val="00B17EA7"/>
    <w:rsid w:val="00B261A6"/>
    <w:rsid w:val="00B407F1"/>
    <w:rsid w:val="00B81627"/>
    <w:rsid w:val="00B816BC"/>
    <w:rsid w:val="00BC36F4"/>
    <w:rsid w:val="00BF299A"/>
    <w:rsid w:val="00C53770"/>
    <w:rsid w:val="00CA5161"/>
    <w:rsid w:val="00CB003B"/>
    <w:rsid w:val="00CC5394"/>
    <w:rsid w:val="00CE2FB6"/>
    <w:rsid w:val="00E0409E"/>
    <w:rsid w:val="00E6512C"/>
    <w:rsid w:val="00E70CD0"/>
    <w:rsid w:val="00E77E66"/>
    <w:rsid w:val="00EC7C1B"/>
    <w:rsid w:val="00F309C6"/>
    <w:rsid w:val="00F6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1B9B"/>
  <w15:chartTrackingRefBased/>
  <w15:docId w15:val="{942736EC-2675-4234-8045-0D9B295A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12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261A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6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B261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61A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261A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261A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61A6"/>
    <w:rPr>
      <w:rFonts w:ascii="Segoe UI" w:hAnsi="Segoe UI" w:cs="Segoe UI"/>
      <w:sz w:val="18"/>
      <w:szCs w:val="18"/>
    </w:rPr>
  </w:style>
  <w:style w:type="character" w:customStyle="1" w:styleId="product-summarycaption">
    <w:name w:val="product-summary__caption"/>
    <w:basedOn w:val="a0"/>
    <w:rsid w:val="00EC7C1B"/>
  </w:style>
  <w:style w:type="character" w:customStyle="1" w:styleId="valuetext">
    <w:name w:val="value__text"/>
    <w:basedOn w:val="a0"/>
    <w:rsid w:val="00EC7C1B"/>
  </w:style>
  <w:style w:type="character" w:customStyle="1" w:styleId="nobr">
    <w:name w:val="nobr"/>
    <w:basedOn w:val="a0"/>
    <w:rsid w:val="00816F82"/>
  </w:style>
  <w:style w:type="paragraph" w:styleId="HTML">
    <w:name w:val="HTML Preformatted"/>
    <w:basedOn w:val="a"/>
    <w:link w:val="HTML0"/>
    <w:uiPriority w:val="99"/>
    <w:semiHidden/>
    <w:unhideWhenUsed/>
    <w:rsid w:val="001F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07AC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F309C6"/>
    <w:pPr>
      <w:ind w:left="720"/>
      <w:contextualSpacing/>
    </w:pPr>
  </w:style>
  <w:style w:type="paragraph" w:styleId="a9">
    <w:name w:val="Body Text Indent"/>
    <w:basedOn w:val="a"/>
    <w:link w:val="aa"/>
    <w:rsid w:val="005B4A0E"/>
    <w:pPr>
      <w:suppressAutoHyphens/>
      <w:spacing w:after="120"/>
      <w:ind w:left="283"/>
      <w:jc w:val="left"/>
    </w:pPr>
    <w:rPr>
      <w:rFonts w:eastAsia="Times New Roman" w:cs="Times New Roman"/>
      <w:sz w:val="24"/>
      <w:szCs w:val="24"/>
      <w:lang w:eastAsia="zh-CN"/>
    </w:rPr>
  </w:style>
  <w:style w:type="character" w:customStyle="1" w:styleId="aa">
    <w:name w:val="Основной текст с отступом Знак"/>
    <w:basedOn w:val="a0"/>
    <w:link w:val="a9"/>
    <w:rsid w:val="005B4A0E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64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9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443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74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115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6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574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AF33-C769-480D-9AFA-0CFC3B17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Гервант Из Рыбли</dc:creator>
  <cp:keywords/>
  <dc:description/>
  <cp:lastModifiedBy>Гервант Из Рыбли</cp:lastModifiedBy>
  <cp:revision>28</cp:revision>
  <cp:lastPrinted>2019-09-18T14:33:00Z</cp:lastPrinted>
  <dcterms:created xsi:type="dcterms:W3CDTF">2020-09-07T09:48:00Z</dcterms:created>
  <dcterms:modified xsi:type="dcterms:W3CDTF">2020-12-18T22:28:00Z</dcterms:modified>
</cp:coreProperties>
</file>