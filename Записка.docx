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7B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186970">
        <w:rPr>
          <w:rFonts w:ascii="Times New Roman" w:hAnsi="Times New Roman" w:cs="Times New Roman"/>
          <w:b/>
          <w:sz w:val="28"/>
          <w:szCs w:val="30"/>
        </w:rPr>
        <w:t>МИНИСТЕРСТВО ОБРАЗОВАНИЯ РЕСПУБЛИКИ БЕЛАРУСЬ</w:t>
      </w:r>
    </w:p>
    <w:p w:rsidR="00186970" w:rsidRP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186970">
        <w:rPr>
          <w:rFonts w:ascii="Times New Roman" w:hAnsi="Times New Roman" w:cs="Times New Roman"/>
          <w:b/>
          <w:sz w:val="28"/>
          <w:szCs w:val="30"/>
        </w:rPr>
        <w:t xml:space="preserve"> 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970">
        <w:rPr>
          <w:rFonts w:ascii="Times New Roman" w:hAnsi="Times New Roman" w:cs="Times New Roman"/>
          <w:b/>
          <w:sz w:val="28"/>
          <w:szCs w:val="28"/>
        </w:rPr>
        <w:t>УЧРЕЖДЕНИЕ ОБРАЗОВАНИЯ ГОМЕЛЬСКИЙ ГОСУДАРСТВЕННЫЙ ТЕХНИЧЕСКИЙ УНИВЕРСИТЕТ ИМЕНИ П. О. СУХОГО</w:t>
      </w:r>
    </w:p>
    <w:p w:rsidR="00D6277B" w:rsidRPr="00186970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D6277B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D6277B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направление специальности 1-40 05 01-01 Информационные системы и технологии (в проектировании и производстве)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по дисциплине «</w:t>
      </w:r>
      <w:r w:rsidR="00CD32AB" w:rsidRPr="00CD32AB">
        <w:rPr>
          <w:rFonts w:ascii="Times New Roman" w:hAnsi="Times New Roman" w:cs="Times New Roman"/>
          <w:sz w:val="28"/>
          <w:szCs w:val="28"/>
        </w:rPr>
        <w:t>Разработка приложений баз данных для информационных систем</w:t>
      </w:r>
      <w:r w:rsidRPr="00186970">
        <w:rPr>
          <w:rFonts w:ascii="Times New Roman" w:hAnsi="Times New Roman" w:cs="Times New Roman"/>
          <w:sz w:val="28"/>
          <w:szCs w:val="28"/>
        </w:rPr>
        <w:t>»</w:t>
      </w:r>
    </w:p>
    <w:p w:rsidR="00D6277B" w:rsidRDefault="00D6277B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D62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на тему: «</w:t>
      </w:r>
      <w:r w:rsidR="00CD32AB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CD32AB" w:rsidRPr="00CD32AB">
        <w:rPr>
          <w:rFonts w:ascii="Times New Roman" w:hAnsi="Times New Roman" w:cs="Times New Roman"/>
          <w:b/>
          <w:i/>
          <w:sz w:val="28"/>
          <w:szCs w:val="28"/>
          <w:lang w:val="en-US"/>
        </w:rPr>
        <w:t>WEB</w:t>
      </w:r>
      <w:r w:rsidR="00CD32AB" w:rsidRPr="00CD32AB">
        <w:rPr>
          <w:rFonts w:ascii="Times New Roman" w:hAnsi="Times New Roman" w:cs="Times New Roman"/>
          <w:b/>
          <w:sz w:val="28"/>
          <w:szCs w:val="28"/>
        </w:rPr>
        <w:t>-</w:t>
      </w:r>
      <w:r w:rsidR="00CD32AB">
        <w:rPr>
          <w:rFonts w:ascii="Times New Roman" w:hAnsi="Times New Roman" w:cs="Times New Roman"/>
          <w:b/>
          <w:sz w:val="28"/>
          <w:szCs w:val="28"/>
        </w:rPr>
        <w:t>ПРИЛОЖЕНИЯ БАЗ ДАННЫХ «ФАБРИКА МЕБЕЛИ</w:t>
      </w:r>
      <w:r w:rsidRPr="00186970">
        <w:rPr>
          <w:rFonts w:ascii="Times New Roman" w:hAnsi="Times New Roman" w:cs="Times New Roman"/>
          <w:sz w:val="28"/>
          <w:szCs w:val="28"/>
        </w:rPr>
        <w:t>»</w:t>
      </w:r>
    </w:p>
    <w:p w:rsidR="00186970" w:rsidRDefault="00186970">
      <w:pPr>
        <w:rPr>
          <w:rFonts w:ascii="Times New Roman" w:hAnsi="Times New Roman" w:cs="Times New Roman"/>
          <w:sz w:val="28"/>
          <w:szCs w:val="28"/>
        </w:rPr>
      </w:pPr>
    </w:p>
    <w:p w:rsidR="00186970" w:rsidRDefault="00186970">
      <w:pPr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D62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гр. ИТП-2</w:t>
      </w:r>
      <w:r w:rsidRPr="00186970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86970" w:rsidRDefault="00D6277B" w:rsidP="00D62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186970">
        <w:rPr>
          <w:rFonts w:ascii="Times New Roman" w:hAnsi="Times New Roman" w:cs="Times New Roman"/>
          <w:sz w:val="28"/>
          <w:szCs w:val="28"/>
        </w:rPr>
        <w:t>Шеляхин</w:t>
      </w:r>
      <w:proofErr w:type="spellEnd"/>
      <w:r w:rsidR="00186970">
        <w:rPr>
          <w:rFonts w:ascii="Times New Roman" w:hAnsi="Times New Roman" w:cs="Times New Roman"/>
          <w:sz w:val="28"/>
          <w:szCs w:val="28"/>
        </w:rPr>
        <w:t xml:space="preserve"> М. С.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970" w:rsidRDefault="00D6277B" w:rsidP="00D6277B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902">
        <w:rPr>
          <w:rFonts w:ascii="Times New Roman" w:hAnsi="Times New Roman" w:cs="Times New Roman"/>
          <w:sz w:val="28"/>
          <w:szCs w:val="28"/>
        </w:rPr>
        <w:t>преподаватель</w:t>
      </w:r>
      <w:proofErr w:type="gram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970" w:rsidRDefault="00D6277B" w:rsidP="00D6277B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902">
        <w:rPr>
          <w:rFonts w:ascii="Times New Roman" w:hAnsi="Times New Roman" w:cs="Times New Roman"/>
          <w:sz w:val="28"/>
          <w:szCs w:val="28"/>
        </w:rPr>
        <w:t>Точко</w:t>
      </w:r>
      <w:proofErr w:type="spellEnd"/>
      <w:r w:rsidR="00214902">
        <w:rPr>
          <w:rFonts w:ascii="Times New Roman" w:hAnsi="Times New Roman" w:cs="Times New Roman"/>
          <w:sz w:val="28"/>
          <w:szCs w:val="28"/>
        </w:rPr>
        <w:t xml:space="preserve"> В. Н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Дата проверки: _____________________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Дата допуска к защите: ____________________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Дата защиты: _____________________ </w:t>
      </w:r>
    </w:p>
    <w:p w:rsidR="00186970" w:rsidRDefault="00186970" w:rsidP="00186970">
      <w:pPr>
        <w:jc w:val="right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Оценка работы: _____________________ </w:t>
      </w:r>
    </w:p>
    <w:p w:rsidR="00186970" w:rsidRDefault="00186970" w:rsidP="00186970">
      <w:pPr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Подписи членов комиссии </w:t>
      </w:r>
    </w:p>
    <w:p w:rsidR="00186970" w:rsidRDefault="00186970" w:rsidP="00186970">
      <w:pPr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по защите курсового проекта: ____________________________ </w:t>
      </w:r>
    </w:p>
    <w:p w:rsidR="00D6277B" w:rsidRDefault="00D6277B" w:rsidP="00186970">
      <w:pPr>
        <w:rPr>
          <w:rFonts w:ascii="Times New Roman" w:hAnsi="Times New Roman" w:cs="Times New Roman"/>
          <w:sz w:val="28"/>
          <w:szCs w:val="28"/>
        </w:rPr>
      </w:pPr>
    </w:p>
    <w:p w:rsidR="00D6277B" w:rsidRDefault="00CB6DA7" w:rsidP="00D62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630BB8">
        <w:rPr>
          <w:rFonts w:ascii="Times New Roman" w:hAnsi="Times New Roman" w:cs="Times New Roman"/>
          <w:sz w:val="28"/>
          <w:szCs w:val="28"/>
        </w:rPr>
        <w:t>20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BEE" w:rsidRDefault="00D6277B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186970" w:rsidRPr="00186970">
        <w:rPr>
          <w:rFonts w:ascii="Times New Roman" w:hAnsi="Times New Roman" w:cs="Times New Roman"/>
          <w:sz w:val="28"/>
          <w:szCs w:val="28"/>
        </w:rPr>
        <w:lastRenderedPageBreak/>
        <w:t>Установа</w:t>
      </w:r>
      <w:proofErr w:type="spell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0" w:rsidRPr="00186970">
        <w:rPr>
          <w:rFonts w:ascii="Times New Roman" w:hAnsi="Times New Roman" w:cs="Times New Roman"/>
          <w:sz w:val="28"/>
          <w:szCs w:val="28"/>
        </w:rPr>
        <w:t>адукацыі</w:t>
      </w:r>
      <w:proofErr w:type="spell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86970" w:rsidRPr="00186970">
        <w:rPr>
          <w:rFonts w:ascii="Times New Roman" w:hAnsi="Times New Roman" w:cs="Times New Roman"/>
          <w:sz w:val="28"/>
          <w:szCs w:val="28"/>
        </w:rPr>
        <w:t>Гомельскі</w:t>
      </w:r>
      <w:proofErr w:type="spell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970" w:rsidRPr="00186970">
        <w:rPr>
          <w:rFonts w:ascii="Times New Roman" w:hAnsi="Times New Roman" w:cs="Times New Roman"/>
          <w:sz w:val="28"/>
          <w:szCs w:val="28"/>
        </w:rPr>
        <w:t>дзяржаўны</w:t>
      </w:r>
      <w:proofErr w:type="spellEnd"/>
    </w:p>
    <w:p w:rsidR="00236BEE" w:rsidRDefault="00186970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тэхнічны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ўніверсітэт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імя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П.В.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Сухога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>»</w:t>
      </w:r>
    </w:p>
    <w:p w:rsidR="00236BEE" w:rsidRDefault="00186970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Факультэт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аўтаматызаваных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інфармацыйных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сістэм</w:t>
      </w:r>
      <w:proofErr w:type="spellEnd"/>
    </w:p>
    <w:p w:rsidR="00236BEE" w:rsidRDefault="00186970" w:rsidP="00236BE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>Кафедра ________________________________________________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Pr="00236BEE" w:rsidRDefault="00186970" w:rsidP="00236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BEE">
        <w:rPr>
          <w:rFonts w:ascii="Times New Roman" w:hAnsi="Times New Roman" w:cs="Times New Roman"/>
          <w:b/>
          <w:sz w:val="28"/>
          <w:szCs w:val="28"/>
        </w:rPr>
        <w:t>РЭЦЭНЗІЯ</w:t>
      </w:r>
    </w:p>
    <w:p w:rsidR="00236BEE" w:rsidRDefault="00186970" w:rsidP="00236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BEE">
        <w:rPr>
          <w:rFonts w:ascii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236BEE">
        <w:rPr>
          <w:rFonts w:ascii="Times New Roman" w:hAnsi="Times New Roman" w:cs="Times New Roman"/>
          <w:b/>
          <w:sz w:val="28"/>
          <w:szCs w:val="28"/>
        </w:rPr>
        <w:t>курсавы</w:t>
      </w:r>
      <w:proofErr w:type="spellEnd"/>
      <w:r w:rsidRPr="00236B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BEE">
        <w:rPr>
          <w:rFonts w:ascii="Times New Roman" w:hAnsi="Times New Roman" w:cs="Times New Roman"/>
          <w:b/>
          <w:sz w:val="28"/>
          <w:szCs w:val="28"/>
        </w:rPr>
        <w:t>праект</w:t>
      </w:r>
      <w:proofErr w:type="spellEnd"/>
      <w:r w:rsidRPr="00236BEE">
        <w:rPr>
          <w:rFonts w:ascii="Times New Roman" w:hAnsi="Times New Roman" w:cs="Times New Roman"/>
          <w:b/>
          <w:sz w:val="28"/>
          <w:szCs w:val="28"/>
        </w:rPr>
        <w:t xml:space="preserve"> (работу) </w:t>
      </w:r>
    </w:p>
    <w:p w:rsidR="00236BEE" w:rsidRPr="00236BEE" w:rsidRDefault="00236BEE" w:rsidP="00236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дысцыпліне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970" w:rsidRPr="00186970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  <w:proofErr w:type="gramStart"/>
      <w:r w:rsidR="00186970" w:rsidRPr="00186970">
        <w:rPr>
          <w:rFonts w:ascii="Times New Roman" w:hAnsi="Times New Roman" w:cs="Times New Roman"/>
          <w:sz w:val="28"/>
          <w:szCs w:val="28"/>
        </w:rPr>
        <w:t>_ ,</w:t>
      </w:r>
      <w:proofErr w:type="gramEnd"/>
      <w:r w:rsidR="00186970" w:rsidRPr="00186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выканана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студэнтам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970" w:rsidRPr="00186970">
        <w:rPr>
          <w:rFonts w:ascii="Times New Roman" w:hAnsi="Times New Roman" w:cs="Times New Roman"/>
          <w:sz w:val="28"/>
          <w:szCs w:val="28"/>
        </w:rPr>
        <w:t xml:space="preserve">________________________________________________ 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186970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групы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__________ </w:t>
      </w: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236BEE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6BEE" w:rsidRDefault="00186970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Пералік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заўваг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тэксту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курсавога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праекта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(работы)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236BEE" w:rsidRDefault="00186970" w:rsidP="00236B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970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Агульная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70">
        <w:rPr>
          <w:rFonts w:ascii="Times New Roman" w:hAnsi="Times New Roman" w:cs="Times New Roman"/>
          <w:sz w:val="28"/>
          <w:szCs w:val="28"/>
        </w:rPr>
        <w:t>характарыстыка</w:t>
      </w:r>
      <w:proofErr w:type="spellEnd"/>
      <w:r w:rsidRPr="00186970">
        <w:rPr>
          <w:rFonts w:ascii="Times New Roman" w:hAnsi="Times New Roman" w:cs="Times New Roman"/>
          <w:sz w:val="28"/>
          <w:szCs w:val="28"/>
        </w:rPr>
        <w:t xml:space="preserve"> работы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</w:t>
      </w:r>
      <w:r w:rsidR="00236BEE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12066" w:rsidRPr="00312066" w:rsidRDefault="00186970" w:rsidP="00312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BE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3923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2066" w:rsidRPr="00753148" w:rsidRDefault="00312066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:rsidR="00C5387C" w:rsidRPr="00C5387C" w:rsidRDefault="00312066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31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31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31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516789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_Toc53516789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317E5">
          <w:pPr>
            <w:pStyle w:val="13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0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C5387C" w:rsidRPr="00C5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ЛОГИЧЕСКАЯ И ФИЗИЧЕСКАЯ СТРУКТУРА БАЗЫ ДАННЫХ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_Toc53516790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317E5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1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5387C" w:rsidRPr="00C5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Логическая структура базы данных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_Toc53516791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317E5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2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5387C" w:rsidRPr="00C5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Физическая структура спроектированной базы данных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_Toc53516792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317E5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3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_Toc53516793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317E5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4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_Toc53516794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317E5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5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_Toc53516795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317E5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6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_Toc53516796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317E5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7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_Toc53516797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Pr="00C5387C" w:rsidRDefault="000317E5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16798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_Toc53516798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87C" w:rsidRDefault="000317E5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3516799" w:history="1">
            <w:r w:rsidR="00C5387C" w:rsidRPr="00C5387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_Toc53516799 \h </w:instrTex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387C" w:rsidRPr="00C5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2066" w:rsidRDefault="00312066">
          <w:r w:rsidRPr="00BA31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12066" w:rsidRDefault="00312066">
      <w:pPr>
        <w:rPr>
          <w:rFonts w:ascii="Times New Roman" w:hAnsi="Times New Roman" w:cs="Times New Roman"/>
          <w:sz w:val="28"/>
          <w:szCs w:val="28"/>
        </w:rPr>
      </w:pPr>
    </w:p>
    <w:p w:rsidR="00F577CD" w:rsidRDefault="00F577C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br w:type="page"/>
      </w:r>
    </w:p>
    <w:p w:rsidR="00236BEE" w:rsidRDefault="00186970" w:rsidP="00236BEE">
      <w:pPr>
        <w:pStyle w:val="11"/>
        <w:spacing w:before="0"/>
      </w:pPr>
      <w:bookmarkStart w:id="0" w:name="_Toc53516789"/>
      <w:r w:rsidRPr="00186970">
        <w:lastRenderedPageBreak/>
        <w:t>ВВЕДЕНИЕ</w:t>
      </w:r>
      <w:bookmarkEnd w:id="0"/>
      <w:r w:rsidRPr="00186970">
        <w:t xml:space="preserve"> </w:t>
      </w:r>
    </w:p>
    <w:p w:rsidR="00236BEE" w:rsidRDefault="00236BEE" w:rsidP="00C203B3">
      <w:pPr>
        <w:pStyle w:val="11"/>
        <w:spacing w:before="0"/>
        <w:outlineLvl w:val="9"/>
      </w:pPr>
    </w:p>
    <w:p w:rsidR="002553C7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336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веке для существования и успешного развития любого предприятия в условиях конкуренции необходимо выполнение следующих условий:</w:t>
      </w:r>
    </w:p>
    <w:p w:rsidR="00336B14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активное взаимодействие с покупателем в режиме реального времени;</w:t>
      </w:r>
    </w:p>
    <w:p w:rsidR="00336B14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эффективный контроль потока данных, поступающих от покупателя предприятию и обратно;</w:t>
      </w:r>
    </w:p>
    <w:p w:rsidR="00336B14" w:rsidRDefault="00336B14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постоянное продвижение предприятия с помощью рекламы.</w:t>
      </w:r>
    </w:p>
    <w:p w:rsidR="00336B14" w:rsidRDefault="0033019F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современного подхода к реализации всех этих условий применяется создание сайта или клиент-серверного приложения для работы в сети Интернет. Сайты представляют из себя набора страниц, объединенных в единый ресурс, и имеют простую архитектуру и небольшой размер. Приложение представляет из себя компьютерное приложение, разработанное для </w:t>
      </w:r>
      <w:r w:rsidR="00297087">
        <w:rPr>
          <w:rFonts w:ascii="Times New Roman" w:hAnsi="Times New Roman" w:cs="Times New Roman"/>
          <w:sz w:val="28"/>
          <w:szCs w:val="28"/>
        </w:rPr>
        <w:t>сети Интернет, и одной из его особенностей является работа с контентом и личными данными пользователя.</w:t>
      </w:r>
    </w:p>
    <w:p w:rsidR="00297087" w:rsidRDefault="00297087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курсового проекта будет создано </w:t>
      </w:r>
      <w:r w:rsidRPr="00297087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2970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так как оно дает пользователям возможность вводить, получать и манипулировать данными с помощью взаимодействия. Данное взаимодействие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характеризовываться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возможностью создания заказа предприятию, получения актуальной информации о предприятии и его ресурсах и т.д.</w:t>
      </w:r>
    </w:p>
    <w:p w:rsidR="00297087" w:rsidRDefault="00297087" w:rsidP="00327B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фабрики мебели необходимо создать приложение, </w:t>
      </w:r>
      <w:r w:rsidR="005875E9">
        <w:rPr>
          <w:rFonts w:ascii="Times New Roman" w:hAnsi="Times New Roman" w:cs="Times New Roman"/>
          <w:sz w:val="28"/>
          <w:szCs w:val="28"/>
        </w:rPr>
        <w:t>позволяющее создавать и управлять заказами, изделиями, накладными</w:t>
      </w:r>
      <w:r w:rsidR="009E1C13">
        <w:rPr>
          <w:rFonts w:ascii="Times New Roman" w:hAnsi="Times New Roman" w:cs="Times New Roman"/>
          <w:sz w:val="28"/>
          <w:szCs w:val="28"/>
        </w:rPr>
        <w:t>, работниками и клиентами</w:t>
      </w:r>
      <w:r w:rsidR="005875E9">
        <w:rPr>
          <w:rFonts w:ascii="Times New Roman" w:hAnsi="Times New Roman" w:cs="Times New Roman"/>
          <w:sz w:val="28"/>
          <w:szCs w:val="28"/>
        </w:rPr>
        <w:t>, иметь авторизацию и управление ролями, а также иметь возможность вывода информации о сотрудниках, поставках и клиентах авторизованным пользователям.</w:t>
      </w:r>
    </w:p>
    <w:p w:rsidR="00F9590E" w:rsidRDefault="005875E9" w:rsidP="00F959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 определить список технологий и программных средств, позволяющих</w:t>
      </w:r>
      <w:r w:rsidR="00F9590E">
        <w:rPr>
          <w:rFonts w:ascii="Times New Roman" w:hAnsi="Times New Roman" w:cs="Times New Roman"/>
          <w:sz w:val="28"/>
          <w:szCs w:val="28"/>
        </w:rPr>
        <w:t xml:space="preserve"> автоматизировать весь процесс. Программа будет состоять из источника данных, представляющего из себя базу данных, и </w:t>
      </w:r>
      <w:r w:rsidR="00F9590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9590E" w:rsidRPr="00F9590E">
        <w:rPr>
          <w:rFonts w:ascii="Times New Roman" w:hAnsi="Times New Roman" w:cs="Times New Roman"/>
          <w:sz w:val="28"/>
          <w:szCs w:val="28"/>
        </w:rPr>
        <w:t>-</w:t>
      </w:r>
      <w:r w:rsidR="00F9590E">
        <w:rPr>
          <w:rFonts w:ascii="Times New Roman" w:hAnsi="Times New Roman" w:cs="Times New Roman"/>
          <w:sz w:val="28"/>
          <w:szCs w:val="28"/>
        </w:rPr>
        <w:t>приложения, работающего с конкретной базой данных.</w:t>
      </w:r>
    </w:p>
    <w:p w:rsidR="00F9590E" w:rsidRDefault="00F9590E" w:rsidP="00F959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источника данных предпочтительно использовать СУБД (систему управления базами данных). Среди всех выгодно выделяется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DC0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DC0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 Ее главными преимуществами являются производительность</w:t>
      </w:r>
      <w:r w:rsidRPr="00F95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надежность (можно шифровать данные) и простота. Также эта СУБД разработано компанией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, что говорит о раскрытии высокого потенциала при работе с платформой </w:t>
      </w:r>
      <w:r w:rsidRPr="002319FB">
        <w:rPr>
          <w:rFonts w:ascii="Times New Roman" w:hAnsi="Times New Roman" w:cs="Times New Roman"/>
          <w:i/>
          <w:sz w:val="28"/>
          <w:szCs w:val="28"/>
        </w:rPr>
        <w:t>.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2319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i/>
          <w:sz w:val="28"/>
          <w:szCs w:val="28"/>
        </w:rPr>
        <w:t>, 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F9590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Pr="00231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319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19F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31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частности.</w:t>
      </w:r>
    </w:p>
    <w:p w:rsidR="00327BB1" w:rsidRPr="00D92CC3" w:rsidRDefault="00F9590E" w:rsidP="00D92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Pr="00F9590E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F959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используется технология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F9590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42245">
        <w:rPr>
          <w:rFonts w:ascii="Times New Roman" w:hAnsi="Times New Roman" w:cs="Times New Roman"/>
          <w:sz w:val="28"/>
          <w:szCs w:val="28"/>
        </w:rPr>
        <w:t xml:space="preserve">разработанная компанией </w:t>
      </w:r>
      <w:r w:rsidR="00342245" w:rsidRPr="0034224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42245">
        <w:rPr>
          <w:rFonts w:ascii="Times New Roman" w:hAnsi="Times New Roman" w:cs="Times New Roman"/>
          <w:sz w:val="28"/>
          <w:szCs w:val="28"/>
        </w:rPr>
        <w:t xml:space="preserve"> для всех основных операционных систем. </w:t>
      </w:r>
      <w:r w:rsidR="00D92CC3" w:rsidRPr="00342245">
        <w:rPr>
          <w:rFonts w:ascii="Times New Roman" w:hAnsi="Times New Roman" w:cs="Times New Roman"/>
          <w:sz w:val="28"/>
          <w:szCs w:val="28"/>
        </w:rPr>
        <w:t>Программная модель ASP.NET основывается на протоколе HTTP и использует его правила взаимодействия между сервером и браузером.</w:t>
      </w:r>
      <w:r w:rsidR="00D92CC3" w:rsidRP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342245" w:rsidRPr="00342245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342245" w:rsidRPr="00342245">
        <w:rPr>
          <w:rFonts w:ascii="Times New Roman" w:hAnsi="Times New Roman" w:cs="Times New Roman"/>
          <w:i/>
          <w:sz w:val="28"/>
          <w:szCs w:val="28"/>
        </w:rPr>
        <w:t>ASP.NET</w:t>
      </w:r>
      <w:r w:rsidR="00342245">
        <w:rPr>
          <w:rFonts w:ascii="Times New Roman" w:hAnsi="Times New Roman" w:cs="Times New Roman"/>
          <w:sz w:val="28"/>
          <w:szCs w:val="28"/>
        </w:rPr>
        <w:t xml:space="preserve"> </w:t>
      </w:r>
      <w:r w:rsidR="00342245" w:rsidRPr="00342245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="00342245" w:rsidRPr="00342245">
        <w:rPr>
          <w:rFonts w:ascii="Times New Roman" w:hAnsi="Times New Roman" w:cs="Times New Roman"/>
          <w:sz w:val="28"/>
          <w:szCs w:val="28"/>
        </w:rPr>
        <w:t xml:space="preserve"> основывается на </w:t>
      </w:r>
      <w:proofErr w:type="spellStart"/>
      <w:r w:rsidR="00342245" w:rsidRPr="00342245">
        <w:rPr>
          <w:rFonts w:ascii="Times New Roman" w:hAnsi="Times New Roman" w:cs="Times New Roman"/>
          <w:i/>
          <w:sz w:val="28"/>
          <w:szCs w:val="28"/>
        </w:rPr>
        <w:t>Common</w:t>
      </w:r>
      <w:proofErr w:type="spellEnd"/>
      <w:r w:rsidR="00342245" w:rsidRPr="003422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2245" w:rsidRPr="00342245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="00342245" w:rsidRPr="003422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2245" w:rsidRPr="00342245">
        <w:rPr>
          <w:rFonts w:ascii="Times New Roman" w:hAnsi="Times New Roman" w:cs="Times New Roman"/>
          <w:i/>
          <w:sz w:val="28"/>
          <w:szCs w:val="28"/>
        </w:rPr>
        <w:t>Runtime</w:t>
      </w:r>
      <w:proofErr w:type="spellEnd"/>
      <w:r w:rsidR="00342245" w:rsidRPr="00342245">
        <w:rPr>
          <w:rFonts w:ascii="Times New Roman" w:hAnsi="Times New Roman" w:cs="Times New Roman"/>
          <w:i/>
          <w:sz w:val="28"/>
          <w:szCs w:val="28"/>
        </w:rPr>
        <w:t xml:space="preserve"> (CLR)</w:t>
      </w:r>
      <w:r w:rsidR="00342245" w:rsidRPr="00342245">
        <w:rPr>
          <w:rFonts w:ascii="Times New Roman" w:hAnsi="Times New Roman" w:cs="Times New Roman"/>
          <w:sz w:val="28"/>
          <w:szCs w:val="28"/>
        </w:rPr>
        <w:t xml:space="preserve">, разработчики могут писать код для </w:t>
      </w:r>
      <w:r w:rsidR="00342245" w:rsidRPr="00D92CC3">
        <w:rPr>
          <w:rFonts w:ascii="Times New Roman" w:hAnsi="Times New Roman" w:cs="Times New Roman"/>
          <w:i/>
          <w:sz w:val="28"/>
          <w:szCs w:val="28"/>
        </w:rPr>
        <w:t>ASP.NET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="00342245" w:rsidRPr="00342245">
        <w:rPr>
          <w:rFonts w:ascii="Times New Roman" w:hAnsi="Times New Roman" w:cs="Times New Roman"/>
          <w:sz w:val="28"/>
          <w:szCs w:val="28"/>
        </w:rPr>
        <w:t>, используя языки программиро</w:t>
      </w:r>
      <w:r w:rsidR="00D92CC3">
        <w:rPr>
          <w:rFonts w:ascii="Times New Roman" w:hAnsi="Times New Roman" w:cs="Times New Roman"/>
          <w:sz w:val="28"/>
          <w:szCs w:val="28"/>
        </w:rPr>
        <w:t xml:space="preserve">вания, входящие в комплект 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.NET</w:t>
      </w:r>
      <w:r w:rsid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342245" w:rsidRPr="00342245">
        <w:rPr>
          <w:rFonts w:ascii="Times New Roman" w:hAnsi="Times New Roman" w:cs="Times New Roman"/>
          <w:sz w:val="28"/>
          <w:szCs w:val="28"/>
        </w:rPr>
        <w:t>(</w:t>
      </w:r>
      <w:r w:rsidR="00342245" w:rsidRPr="00D92CC3">
        <w:rPr>
          <w:rFonts w:ascii="Times New Roman" w:hAnsi="Times New Roman" w:cs="Times New Roman"/>
          <w:i/>
          <w:sz w:val="28"/>
          <w:szCs w:val="28"/>
        </w:rPr>
        <w:t xml:space="preserve">C#, </w:t>
      </w:r>
      <w:proofErr w:type="spellStart"/>
      <w:r w:rsidR="00342245" w:rsidRPr="00D92CC3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="00342245" w:rsidRPr="00D92C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Basic.NET, J#</w:t>
      </w:r>
      <w:r w:rsidR="00D92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92CC3" w:rsidRPr="00D92CC3">
        <w:rPr>
          <w:rFonts w:ascii="Times New Roman" w:hAnsi="Times New Roman" w:cs="Times New Roman"/>
          <w:i/>
          <w:sz w:val="28"/>
          <w:szCs w:val="28"/>
        </w:rPr>
        <w:t>JScript</w:t>
      </w:r>
      <w:proofErr w:type="spellEnd"/>
      <w:r w:rsidR="00D92CC3" w:rsidRPr="00D92CC3">
        <w:rPr>
          <w:rFonts w:ascii="Times New Roman" w:hAnsi="Times New Roman" w:cs="Times New Roman"/>
          <w:i/>
          <w:sz w:val="28"/>
          <w:szCs w:val="28"/>
        </w:rPr>
        <w:t xml:space="preserve"> .NET</w:t>
      </w:r>
      <w:r w:rsidR="00D92CC3">
        <w:rPr>
          <w:rFonts w:ascii="Times New Roman" w:hAnsi="Times New Roman" w:cs="Times New Roman"/>
          <w:sz w:val="28"/>
          <w:szCs w:val="28"/>
        </w:rPr>
        <w:t>)</w:t>
      </w:r>
      <w:r w:rsidR="00342245" w:rsidRPr="00342245">
        <w:rPr>
          <w:rFonts w:ascii="Times New Roman" w:hAnsi="Times New Roman" w:cs="Times New Roman"/>
          <w:sz w:val="28"/>
          <w:szCs w:val="28"/>
        </w:rPr>
        <w:t>.</w:t>
      </w:r>
      <w:r w:rsidR="00D92CC3" w:rsidRP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D92CC3">
        <w:rPr>
          <w:rFonts w:ascii="Times New Roman" w:hAnsi="Times New Roman" w:cs="Times New Roman"/>
          <w:sz w:val="28"/>
          <w:szCs w:val="28"/>
        </w:rPr>
        <w:t xml:space="preserve">В курсовом проекте будет использоваться язык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>#</w:t>
      </w:r>
      <w:r w:rsidR="00D92CC3" w:rsidRPr="00D92CC3">
        <w:rPr>
          <w:rFonts w:ascii="Times New Roman" w:hAnsi="Times New Roman" w:cs="Times New Roman"/>
          <w:sz w:val="28"/>
          <w:szCs w:val="28"/>
        </w:rPr>
        <w:t xml:space="preserve"> </w:t>
      </w:r>
      <w:r w:rsidR="00D92CC3">
        <w:rPr>
          <w:rFonts w:ascii="Times New Roman" w:hAnsi="Times New Roman" w:cs="Times New Roman"/>
          <w:sz w:val="28"/>
          <w:szCs w:val="28"/>
        </w:rPr>
        <w:t xml:space="preserve">и среда программирования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D92CC3" w:rsidRPr="00D92C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2CC3" w:rsidRPr="00D92CC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D92CC3" w:rsidRPr="00D92CC3">
        <w:rPr>
          <w:rFonts w:ascii="Times New Roman" w:hAnsi="Times New Roman" w:cs="Times New Roman"/>
          <w:sz w:val="28"/>
          <w:szCs w:val="28"/>
        </w:rPr>
        <w:t>.</w:t>
      </w:r>
      <w:r w:rsidR="00327BB1">
        <w:br w:type="page"/>
      </w:r>
    </w:p>
    <w:p w:rsidR="002B3D8D" w:rsidRDefault="00FB6418" w:rsidP="00C11401">
      <w:pPr>
        <w:pStyle w:val="11"/>
        <w:numPr>
          <w:ilvl w:val="0"/>
          <w:numId w:val="1"/>
        </w:numPr>
        <w:jc w:val="both"/>
      </w:pPr>
      <w:bookmarkStart w:id="1" w:name="_Toc53516790"/>
      <w:r>
        <w:lastRenderedPageBreak/>
        <w:t>ЛОГИЧЕСКАЯ И ФИЗИЧЕСКАЯ СТРУКТУРА БАЗЫ ДАННЫХ</w:t>
      </w:r>
      <w:bookmarkEnd w:id="1"/>
    </w:p>
    <w:p w:rsidR="002B3D8D" w:rsidRDefault="002B3D8D" w:rsidP="002B3D8D">
      <w:pPr>
        <w:pStyle w:val="11"/>
        <w:spacing w:before="0"/>
        <w:jc w:val="both"/>
        <w:outlineLvl w:val="9"/>
        <w:rPr>
          <w:szCs w:val="28"/>
        </w:rPr>
      </w:pPr>
    </w:p>
    <w:p w:rsidR="002B3D8D" w:rsidRDefault="00497E64" w:rsidP="005042D5">
      <w:pPr>
        <w:pStyle w:val="11"/>
        <w:numPr>
          <w:ilvl w:val="1"/>
          <w:numId w:val="2"/>
        </w:numPr>
        <w:spacing w:before="0"/>
        <w:jc w:val="both"/>
        <w:outlineLvl w:val="1"/>
        <w:rPr>
          <w:szCs w:val="28"/>
        </w:rPr>
      </w:pPr>
      <w:bookmarkStart w:id="2" w:name="_Toc53516791"/>
      <w:r>
        <w:rPr>
          <w:szCs w:val="28"/>
        </w:rPr>
        <w:t>Логическая структура базы данных</w:t>
      </w:r>
      <w:bookmarkEnd w:id="2"/>
    </w:p>
    <w:p w:rsidR="00821996" w:rsidRPr="00821996" w:rsidRDefault="00821996" w:rsidP="00821996">
      <w:pPr>
        <w:pStyle w:val="11"/>
        <w:spacing w:before="0"/>
        <w:ind w:left="792" w:firstLine="0"/>
        <w:jc w:val="both"/>
        <w:outlineLvl w:val="9"/>
        <w:rPr>
          <w:szCs w:val="28"/>
        </w:rPr>
      </w:pP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информационной системе присутствуют следующие сущности: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«Клиент»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«Работник»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«Мебель»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Pr="001B328D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«Заказ»</w:t>
      </w:r>
      <w:r w:rsidRPr="001B328D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«Накладная».</w:t>
      </w:r>
    </w:p>
    <w:p w:rsidR="00497E64" w:rsidRDefault="00497E64" w:rsidP="00497E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«Мебель» представляет из себя изделие, которое можно заказать на фабрике. Данный компонент будет иметь следующие атрибуты:</w:t>
      </w:r>
    </w:p>
    <w:p w:rsidR="00497E64" w:rsidRPr="00DC030A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уникальный </w:t>
      </w:r>
      <w:r w:rsidRPr="006374E3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DC030A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30A">
        <w:rPr>
          <w:rFonts w:ascii="Times New Roman" w:hAnsi="Times New Roman" w:cs="Times New Roman"/>
          <w:sz w:val="28"/>
          <w:szCs w:val="28"/>
        </w:rPr>
        <w:tab/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902">
        <w:rPr>
          <w:rFonts w:ascii="Times New Roman" w:hAnsi="Times New Roman" w:cs="Times New Roman"/>
          <w:sz w:val="28"/>
          <w:szCs w:val="28"/>
        </w:rPr>
        <w:tab/>
        <w:t xml:space="preserve">– </w:t>
      </w:r>
      <w:r>
        <w:rPr>
          <w:rFonts w:ascii="Times New Roman" w:hAnsi="Times New Roman" w:cs="Times New Roman"/>
          <w:sz w:val="28"/>
          <w:szCs w:val="28"/>
        </w:rPr>
        <w:t>описание;</w:t>
      </w:r>
    </w:p>
    <w:p w:rsidR="00497E64" w:rsidRP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вид материала;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цена;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количество.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списка </w:t>
      </w:r>
      <w:r w:rsidR="009E1C13">
        <w:rPr>
          <w:rFonts w:ascii="Times New Roman" w:hAnsi="Times New Roman" w:cs="Times New Roman"/>
          <w:sz w:val="28"/>
          <w:szCs w:val="28"/>
        </w:rPr>
        <w:t>изделий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создать таблицу в БД, в которой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храниться список сущностей со значениями атрибутов для каждой записи.</w:t>
      </w:r>
    </w:p>
    <w:p w:rsidR="00497E64" w:rsidRDefault="009E1C13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Сущность</w:t>
      </w:r>
      <w:r w:rsidR="00497E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Работник» представляет из себя работника предприятия</w:t>
      </w:r>
      <w:r w:rsidR="00497E64">
        <w:rPr>
          <w:rFonts w:ascii="Times New Roman" w:hAnsi="Times New Roman" w:cs="Times New Roman"/>
          <w:sz w:val="28"/>
          <w:szCs w:val="28"/>
        </w:rPr>
        <w:t xml:space="preserve">. </w:t>
      </w:r>
      <w:r w:rsidR="00BE05C7">
        <w:rPr>
          <w:rFonts w:ascii="Times New Roman" w:hAnsi="Times New Roman" w:cs="Times New Roman"/>
          <w:sz w:val="28"/>
          <w:szCs w:val="28"/>
        </w:rPr>
        <w:t xml:space="preserve">Данный компонент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="00497E64">
        <w:rPr>
          <w:rFonts w:ascii="Times New Roman" w:hAnsi="Times New Roman" w:cs="Times New Roman"/>
          <w:sz w:val="28"/>
          <w:szCs w:val="28"/>
        </w:rPr>
        <w:t xml:space="preserve">т иметь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497E64">
        <w:rPr>
          <w:rFonts w:ascii="Times New Roman" w:hAnsi="Times New Roman" w:cs="Times New Roman"/>
          <w:sz w:val="28"/>
          <w:szCs w:val="28"/>
        </w:rPr>
        <w:t xml:space="preserve"> атрибуты:</w:t>
      </w:r>
    </w:p>
    <w:p w:rsidR="00497E64" w:rsidRPr="0067285C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уникальный </w:t>
      </w:r>
      <w:r w:rsidRPr="006374E3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67285C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85C"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13">
        <w:rPr>
          <w:rFonts w:ascii="Times New Roman" w:hAnsi="Times New Roman" w:cs="Times New Roman"/>
          <w:sz w:val="28"/>
          <w:szCs w:val="28"/>
        </w:rPr>
        <w:t>работника;</w:t>
      </w:r>
    </w:p>
    <w:p w:rsidR="00497E64" w:rsidRDefault="009E1C13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должность;</w:t>
      </w:r>
    </w:p>
    <w:p w:rsidR="009E1C13" w:rsidRDefault="009E1C13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образование.</w:t>
      </w:r>
    </w:p>
    <w:p w:rsidR="009E1C13" w:rsidRDefault="00497E64" w:rsidP="00497E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C13">
        <w:rPr>
          <w:rFonts w:ascii="Times New Roman" w:hAnsi="Times New Roman" w:cs="Times New Roman"/>
          <w:sz w:val="28"/>
          <w:szCs w:val="28"/>
        </w:rPr>
        <w:t xml:space="preserve">Для хранения списка работников также необходимо создать таблицу в БД, в которой </w:t>
      </w:r>
      <w:proofErr w:type="spellStart"/>
      <w:r w:rsidR="009E1C13">
        <w:rPr>
          <w:rFonts w:ascii="Times New Roman" w:hAnsi="Times New Roman" w:cs="Times New Roman"/>
          <w:sz w:val="28"/>
          <w:szCs w:val="28"/>
        </w:rPr>
        <w:t>должнен</w:t>
      </w:r>
      <w:proofErr w:type="spellEnd"/>
      <w:r w:rsidR="009E1C13">
        <w:rPr>
          <w:rFonts w:ascii="Times New Roman" w:hAnsi="Times New Roman" w:cs="Times New Roman"/>
          <w:sz w:val="28"/>
          <w:szCs w:val="28"/>
        </w:rPr>
        <w:t xml:space="preserve"> храниться список сущностей со значениями атрибутов для каждой записи.</w:t>
      </w:r>
    </w:p>
    <w:p w:rsidR="00497E64" w:rsidRDefault="00497E64" w:rsidP="00BE0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Сущность «</w:t>
      </w:r>
      <w:r w:rsidR="009E1C13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» представляет из себя </w:t>
      </w:r>
      <w:r w:rsidR="009E1C13">
        <w:rPr>
          <w:rFonts w:ascii="Times New Roman" w:hAnsi="Times New Roman" w:cs="Times New Roman"/>
          <w:sz w:val="28"/>
          <w:szCs w:val="28"/>
        </w:rPr>
        <w:t>заказчика, являющегося другим предприятием с представителем и основной информацией</w:t>
      </w:r>
      <w:r>
        <w:rPr>
          <w:rFonts w:ascii="Times New Roman" w:hAnsi="Times New Roman" w:cs="Times New Roman"/>
          <w:sz w:val="28"/>
          <w:szCs w:val="28"/>
        </w:rPr>
        <w:t>. Данная сущность будет иметь следующие атрибуты: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уникальный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название;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ФИО представителя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E1C13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7E64" w:rsidRDefault="009E1C13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представитель является работником другого предприятия, а данные о нем используются только в качестве описательной характеристики, нет необходимости создавать связь с таблицей работников.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«Заказ» представляет из себя заказ </w:t>
      </w:r>
      <w:r w:rsidR="00BE05C7">
        <w:rPr>
          <w:rFonts w:ascii="Times New Roman" w:hAnsi="Times New Roman" w:cs="Times New Roman"/>
          <w:sz w:val="28"/>
          <w:szCs w:val="28"/>
        </w:rPr>
        <w:t>партии мебели, совершенный пользователем и обслуживаемый работником</w:t>
      </w:r>
      <w:r>
        <w:rPr>
          <w:rFonts w:ascii="Times New Roman" w:hAnsi="Times New Roman" w:cs="Times New Roman"/>
          <w:sz w:val="28"/>
          <w:szCs w:val="28"/>
        </w:rPr>
        <w:t>. Заказ должен иметь следующие атрибуты: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уникальный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497E64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E05C7">
        <w:rPr>
          <w:rFonts w:ascii="Times New Roman" w:hAnsi="Times New Roman" w:cs="Times New Roman"/>
          <w:sz w:val="28"/>
          <w:szCs w:val="28"/>
        </w:rPr>
        <w:t>данные о клиенте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BE05C7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данные об изделии</w:t>
      </w:r>
      <w:r w:rsidR="00497E64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BE05C7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количество единиц изделия на складе</w:t>
      </w:r>
      <w:r w:rsidR="00497E64">
        <w:rPr>
          <w:rFonts w:ascii="Times New Roman" w:hAnsi="Times New Roman" w:cs="Times New Roman"/>
          <w:sz w:val="28"/>
          <w:szCs w:val="28"/>
        </w:rPr>
        <w:t>;</w:t>
      </w:r>
    </w:p>
    <w:p w:rsidR="00497E64" w:rsidRDefault="00BE05C7" w:rsidP="00497E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цена</w:t>
      </w:r>
      <w:r w:rsidR="00497E64">
        <w:rPr>
          <w:rFonts w:ascii="Times New Roman" w:hAnsi="Times New Roman" w:cs="Times New Roman"/>
          <w:sz w:val="28"/>
          <w:szCs w:val="28"/>
        </w:rPr>
        <w:t>;</w:t>
      </w:r>
    </w:p>
    <w:p w:rsidR="009E1C13" w:rsidRDefault="00BE05C7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специальная скидка для клиента;</w:t>
      </w:r>
    </w:p>
    <w:p w:rsidR="00BE05C7" w:rsidRDefault="00BE05C7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отметка о выполнении заказа;</w:t>
      </w:r>
    </w:p>
    <w:p w:rsidR="00BE05C7" w:rsidRDefault="00BE05C7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данные о работнике, обслуживающим заказ.</w:t>
      </w:r>
    </w:p>
    <w:p w:rsidR="009E1C13" w:rsidRDefault="00497E64" w:rsidP="009E1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заказе присутствуют данные о </w:t>
      </w:r>
      <w:r w:rsidR="00BE05C7">
        <w:rPr>
          <w:rFonts w:ascii="Times New Roman" w:hAnsi="Times New Roman" w:cs="Times New Roman"/>
          <w:sz w:val="28"/>
          <w:szCs w:val="28"/>
        </w:rPr>
        <w:t>клиенте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05C7">
        <w:rPr>
          <w:rFonts w:ascii="Times New Roman" w:hAnsi="Times New Roman" w:cs="Times New Roman"/>
          <w:sz w:val="28"/>
          <w:szCs w:val="28"/>
        </w:rPr>
        <w:t>изделии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E05C7">
        <w:rPr>
          <w:rFonts w:ascii="Times New Roman" w:hAnsi="Times New Roman" w:cs="Times New Roman"/>
          <w:sz w:val="28"/>
          <w:szCs w:val="28"/>
        </w:rPr>
        <w:t>работнике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организовать связи между таблицами с </w:t>
      </w:r>
      <w:r w:rsidR="00BE05C7">
        <w:rPr>
          <w:rFonts w:ascii="Times New Roman" w:hAnsi="Times New Roman" w:cs="Times New Roman"/>
          <w:sz w:val="28"/>
          <w:szCs w:val="28"/>
        </w:rPr>
        <w:t>клиентами</w:t>
      </w:r>
      <w:r w:rsidR="003310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изделиями</w:t>
      </w:r>
      <w:r w:rsidR="003310D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 xml:space="preserve">работниками, а в качестве атрибутов создать поля с уникальными </w:t>
      </w:r>
      <w:r w:rsidR="00BE05C7" w:rsidRPr="00BE05C7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«Накладная» представляет из себя накладную о </w:t>
      </w:r>
      <w:r w:rsidR="003310D9">
        <w:rPr>
          <w:rFonts w:ascii="Times New Roman" w:hAnsi="Times New Roman" w:cs="Times New Roman"/>
          <w:sz w:val="28"/>
          <w:szCs w:val="28"/>
        </w:rPr>
        <w:t>поступлении</w:t>
      </w:r>
      <w:r>
        <w:rPr>
          <w:rFonts w:ascii="Times New Roman" w:hAnsi="Times New Roman" w:cs="Times New Roman"/>
          <w:sz w:val="28"/>
          <w:szCs w:val="28"/>
        </w:rPr>
        <w:t xml:space="preserve"> материалов для изделий</w:t>
      </w:r>
      <w:r w:rsidR="003310D9">
        <w:rPr>
          <w:rFonts w:ascii="Times New Roman" w:hAnsi="Times New Roman" w:cs="Times New Roman"/>
          <w:sz w:val="28"/>
          <w:szCs w:val="28"/>
        </w:rPr>
        <w:t xml:space="preserve"> на склад</w:t>
      </w:r>
      <w:r>
        <w:rPr>
          <w:rFonts w:ascii="Times New Roman" w:hAnsi="Times New Roman" w:cs="Times New Roman"/>
          <w:sz w:val="28"/>
          <w:szCs w:val="28"/>
        </w:rPr>
        <w:t>. Накладная должна иметь следующие атрибуты: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уникальный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номер поставщика;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наименование поставщика;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дата поступления материала на склад;</w:t>
      </w:r>
    </w:p>
    <w:p w:rsidR="003310D9" w:rsidRDefault="003310D9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вид материала;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цена;</w:t>
      </w:r>
    </w:p>
    <w:p w:rsidR="00BE05C7" w:rsidRDefault="003310D9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вес</w:t>
      </w:r>
      <w:r w:rsidR="00BE05C7">
        <w:rPr>
          <w:rFonts w:ascii="Times New Roman" w:hAnsi="Times New Roman" w:cs="Times New Roman"/>
          <w:sz w:val="28"/>
          <w:szCs w:val="28"/>
        </w:rPr>
        <w:t>;</w:t>
      </w:r>
    </w:p>
    <w:p w:rsidR="00BE05C7" w:rsidRDefault="003310D9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данные об изделии, для которого получены материалы</w:t>
      </w:r>
      <w:r w:rsidR="00BE05C7">
        <w:rPr>
          <w:rFonts w:ascii="Times New Roman" w:hAnsi="Times New Roman" w:cs="Times New Roman"/>
          <w:sz w:val="28"/>
          <w:szCs w:val="28"/>
        </w:rPr>
        <w:t>;</w:t>
      </w:r>
    </w:p>
    <w:p w:rsidR="00BE05C7" w:rsidRDefault="00BE05C7" w:rsidP="00BE0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</w:t>
      </w:r>
      <w:r w:rsidR="003310D9">
        <w:rPr>
          <w:rFonts w:ascii="Times New Roman" w:hAnsi="Times New Roman" w:cs="Times New Roman"/>
          <w:sz w:val="28"/>
          <w:szCs w:val="28"/>
        </w:rPr>
        <w:t>анные о работнике, который обеспечивал поступление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0D9" w:rsidRPr="003310D9" w:rsidRDefault="00BE05C7" w:rsidP="0033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 w:rsidR="003310D9">
        <w:rPr>
          <w:rFonts w:ascii="Times New Roman" w:hAnsi="Times New Roman" w:cs="Times New Roman"/>
          <w:sz w:val="28"/>
          <w:szCs w:val="28"/>
        </w:rPr>
        <w:t>накладной</w:t>
      </w:r>
      <w:r>
        <w:rPr>
          <w:rFonts w:ascii="Times New Roman" w:hAnsi="Times New Roman" w:cs="Times New Roman"/>
          <w:sz w:val="28"/>
          <w:szCs w:val="28"/>
        </w:rPr>
        <w:t xml:space="preserve"> присутст</w:t>
      </w:r>
      <w:r w:rsidR="003310D9">
        <w:rPr>
          <w:rFonts w:ascii="Times New Roman" w:hAnsi="Times New Roman" w:cs="Times New Roman"/>
          <w:sz w:val="28"/>
          <w:szCs w:val="28"/>
        </w:rPr>
        <w:t>вуют данные об изделии</w:t>
      </w:r>
      <w:r>
        <w:rPr>
          <w:rFonts w:ascii="Times New Roman" w:hAnsi="Times New Roman" w:cs="Times New Roman"/>
          <w:sz w:val="28"/>
          <w:szCs w:val="28"/>
        </w:rPr>
        <w:t xml:space="preserve"> и работнике, необходимо организовать связи между таблицами </w:t>
      </w:r>
      <w:r w:rsidR="003310D9">
        <w:rPr>
          <w:rFonts w:ascii="Times New Roman" w:hAnsi="Times New Roman" w:cs="Times New Roman"/>
          <w:sz w:val="28"/>
          <w:szCs w:val="28"/>
        </w:rPr>
        <w:t>с изделиями и</w:t>
      </w:r>
      <w:r>
        <w:rPr>
          <w:rFonts w:ascii="Times New Roman" w:hAnsi="Times New Roman" w:cs="Times New Roman"/>
          <w:sz w:val="28"/>
          <w:szCs w:val="28"/>
        </w:rPr>
        <w:t xml:space="preserve"> работниками, а в качестве атрибутов создать поля с уникальными </w:t>
      </w:r>
      <w:r w:rsidRPr="00BE05C7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BE0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записей.</w:t>
      </w:r>
    </w:p>
    <w:p w:rsidR="00AA0519" w:rsidRPr="00417C4B" w:rsidRDefault="00AA0519" w:rsidP="00B5103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10D9" w:rsidRDefault="003310D9" w:rsidP="003310D9">
      <w:pPr>
        <w:pStyle w:val="11"/>
        <w:numPr>
          <w:ilvl w:val="1"/>
          <w:numId w:val="3"/>
        </w:numPr>
        <w:spacing w:before="0"/>
        <w:jc w:val="left"/>
        <w:outlineLvl w:val="1"/>
      </w:pPr>
      <w:bookmarkStart w:id="3" w:name="_Toc42709170"/>
      <w:bookmarkStart w:id="4" w:name="_Toc53516792"/>
      <w:r>
        <w:t>Физическая с</w:t>
      </w:r>
      <w:r w:rsidRPr="008233F0">
        <w:t>труктура спроектирован</w:t>
      </w:r>
      <w:r>
        <w:t>н</w:t>
      </w:r>
      <w:r w:rsidRPr="008233F0">
        <w:t>ой базы данных</w:t>
      </w:r>
      <w:bookmarkEnd w:id="3"/>
      <w:bookmarkEnd w:id="4"/>
    </w:p>
    <w:p w:rsidR="006848F8" w:rsidRDefault="006848F8" w:rsidP="00B5103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10D9" w:rsidRPr="004035FE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логическую структуру БД, можно воссоздать ее в СУБД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4035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4035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4035FE">
        <w:rPr>
          <w:rFonts w:ascii="Times New Roman" w:hAnsi="Times New Roman" w:cs="Times New Roman"/>
          <w:sz w:val="28"/>
          <w:szCs w:val="28"/>
        </w:rPr>
        <w:t>.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A34">
        <w:rPr>
          <w:rFonts w:ascii="Times New Roman" w:hAnsi="Times New Roman" w:cs="Times New Roman"/>
          <w:sz w:val="28"/>
          <w:szCs w:val="28"/>
        </w:rPr>
        <w:t>Спроектирован</w:t>
      </w:r>
      <w:r>
        <w:rPr>
          <w:rFonts w:ascii="Times New Roman" w:hAnsi="Times New Roman" w:cs="Times New Roman"/>
          <w:sz w:val="28"/>
          <w:szCs w:val="28"/>
        </w:rPr>
        <w:t>ная БД состоит из следующих таб</w:t>
      </w:r>
      <w:r w:rsidRPr="00FA1A34">
        <w:rPr>
          <w:rFonts w:ascii="Times New Roman" w:hAnsi="Times New Roman" w:cs="Times New Roman"/>
          <w:sz w:val="28"/>
          <w:szCs w:val="28"/>
        </w:rPr>
        <w:t>лиц: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A1A34">
        <w:rPr>
          <w:rFonts w:ascii="Times New Roman" w:hAnsi="Times New Roman" w:cs="Times New Roman"/>
          <w:sz w:val="28"/>
          <w:szCs w:val="28"/>
        </w:rPr>
        <w:t xml:space="preserve"> – хранит информацию о </w:t>
      </w:r>
      <w:r w:rsidR="00AC7E69">
        <w:rPr>
          <w:rFonts w:ascii="Times New Roman" w:hAnsi="Times New Roman" w:cs="Times New Roman"/>
          <w:sz w:val="28"/>
          <w:szCs w:val="28"/>
        </w:rPr>
        <w:t>клиентах предприятия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A1A34">
        <w:rPr>
          <w:rFonts w:ascii="Times New Roman" w:hAnsi="Times New Roman" w:cs="Times New Roman"/>
          <w:sz w:val="28"/>
          <w:szCs w:val="28"/>
        </w:rPr>
        <w:t xml:space="preserve"> – хранит информацию о </w:t>
      </w:r>
      <w:r w:rsidR="00AC7E69">
        <w:rPr>
          <w:rFonts w:ascii="Times New Roman" w:hAnsi="Times New Roman" w:cs="Times New Roman"/>
          <w:sz w:val="28"/>
          <w:szCs w:val="28"/>
        </w:rPr>
        <w:t>работниках предприятия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Furniture</w:t>
      </w:r>
      <w:r>
        <w:rPr>
          <w:rFonts w:ascii="Times New Roman" w:hAnsi="Times New Roman" w:cs="Times New Roman"/>
          <w:sz w:val="28"/>
          <w:szCs w:val="28"/>
        </w:rPr>
        <w:t>» –</w:t>
      </w:r>
      <w:r w:rsidR="00AC7E69">
        <w:rPr>
          <w:rFonts w:ascii="Times New Roman" w:hAnsi="Times New Roman" w:cs="Times New Roman"/>
          <w:sz w:val="28"/>
          <w:szCs w:val="28"/>
        </w:rPr>
        <w:t xml:space="preserve"> хранит информацию об изделиях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 w:rsidRPr="00AC7E69">
        <w:rPr>
          <w:rFonts w:ascii="Times New Roman" w:hAnsi="Times New Roman" w:cs="Times New Roman"/>
          <w:i/>
          <w:sz w:val="28"/>
          <w:szCs w:val="28"/>
          <w:lang w:val="en-US"/>
        </w:rPr>
        <w:t>Orders</w:t>
      </w:r>
      <w:r w:rsidR="00AC7E69">
        <w:rPr>
          <w:rFonts w:ascii="Times New Roman" w:hAnsi="Times New Roman" w:cs="Times New Roman"/>
          <w:sz w:val="28"/>
          <w:szCs w:val="28"/>
        </w:rPr>
        <w:t>» – хранит информацию о заказах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3310D9" w:rsidRPr="00FA1A34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</w:t>
      </w:r>
      <w:r w:rsidR="00AC7E69" w:rsidRPr="00AC7E69">
        <w:rPr>
          <w:rFonts w:ascii="Times New Roman" w:hAnsi="Times New Roman" w:cs="Times New Roman"/>
          <w:i/>
          <w:sz w:val="28"/>
          <w:szCs w:val="28"/>
          <w:lang w:val="en-US"/>
        </w:rPr>
        <w:t>Waybills</w:t>
      </w:r>
      <w:r>
        <w:rPr>
          <w:rFonts w:ascii="Times New Roman" w:hAnsi="Times New Roman" w:cs="Times New Roman"/>
          <w:sz w:val="28"/>
          <w:szCs w:val="28"/>
        </w:rPr>
        <w:t xml:space="preserve">» – хранит информация о </w:t>
      </w:r>
      <w:r w:rsidR="00AC7E69">
        <w:rPr>
          <w:rFonts w:ascii="Times New Roman" w:hAnsi="Times New Roman" w:cs="Times New Roman"/>
          <w:sz w:val="28"/>
          <w:szCs w:val="28"/>
        </w:rPr>
        <w:t>накладных</w:t>
      </w:r>
      <w:r w:rsidRPr="00FA1A34">
        <w:rPr>
          <w:rFonts w:ascii="Times New Roman" w:hAnsi="Times New Roman" w:cs="Times New Roman"/>
          <w:sz w:val="28"/>
          <w:szCs w:val="28"/>
        </w:rPr>
        <w:t>;</w:t>
      </w:r>
    </w:p>
    <w:p w:rsidR="00AC7E69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внешний и первичный ключ представлен числом формата </w:t>
      </w:r>
      <w:proofErr w:type="spellStart"/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AC7E69">
        <w:rPr>
          <w:rFonts w:ascii="Times New Roman" w:hAnsi="Times New Roman" w:cs="Times New Roman"/>
          <w:sz w:val="28"/>
          <w:szCs w:val="28"/>
        </w:rPr>
        <w:t>.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 </w:t>
      </w:r>
      <w:r w:rsidR="00AB2C05">
        <w:rPr>
          <w:rFonts w:ascii="Times New Roman" w:hAnsi="Times New Roman" w:cs="Times New Roman"/>
          <w:sz w:val="28"/>
          <w:szCs w:val="28"/>
        </w:rPr>
        <w:t xml:space="preserve">Номера клиентов и поставщиков представлены числом формата </w:t>
      </w:r>
      <w:proofErr w:type="spell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AC7E69">
        <w:rPr>
          <w:rFonts w:ascii="Times New Roman" w:hAnsi="Times New Roman" w:cs="Times New Roman"/>
          <w:sz w:val="28"/>
          <w:szCs w:val="28"/>
        </w:rPr>
        <w:t xml:space="preserve"> Названия </w:t>
      </w:r>
      <w:r w:rsidR="00AB2C05">
        <w:rPr>
          <w:rFonts w:ascii="Times New Roman" w:hAnsi="Times New Roman" w:cs="Times New Roman"/>
          <w:sz w:val="28"/>
          <w:szCs w:val="28"/>
        </w:rPr>
        <w:t>представлены строкой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proofErr w:type="spellStart"/>
      <w:r w:rsidRPr="004035FE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занимает меньший объем памяти, если длина строки меньше заданной</w:t>
      </w:r>
      <w:r w:rsidR="00AC7E69">
        <w:rPr>
          <w:rFonts w:ascii="Times New Roman" w:hAnsi="Times New Roman" w:cs="Times New Roman"/>
          <w:sz w:val="28"/>
          <w:szCs w:val="28"/>
        </w:rPr>
        <w:t>:</w:t>
      </w:r>
    </w:p>
    <w:p w:rsidR="00AC7E69" w:rsidRDefault="00AC7E69" w:rsidP="00AC7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– названия компаний клиентов – </w:t>
      </w:r>
      <w:proofErr w:type="spellStart"/>
      <w:proofErr w:type="gramStart"/>
      <w:r w:rsidRPr="00AC7E69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25);</w:t>
      </w:r>
    </w:p>
    <w:p w:rsidR="00AC7E69" w:rsidRPr="00AC7E69" w:rsidRDefault="00AC7E69" w:rsidP="00AC7E6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названия изделий – </w:t>
      </w:r>
      <w:proofErr w:type="spellStart"/>
      <w:proofErr w:type="gramStart"/>
      <w:r w:rsidRPr="00AC7E69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AC7E69" w:rsidRDefault="00AC7E6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названия поставщиков – </w:t>
      </w:r>
      <w:proofErr w:type="spellStart"/>
      <w:proofErr w:type="gramStart"/>
      <w:r w:rsidRPr="00AC7E69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0D9" w:rsidRPr="003F4EB2" w:rsidRDefault="003310D9" w:rsidP="003F4E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Цены </w:t>
      </w:r>
      <w:r w:rsidR="00AC7E69">
        <w:rPr>
          <w:rFonts w:ascii="Times New Roman" w:hAnsi="Times New Roman" w:cs="Times New Roman"/>
          <w:sz w:val="28"/>
          <w:szCs w:val="28"/>
        </w:rPr>
        <w:t>накладных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C7E69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данными формата </w:t>
      </w:r>
      <w:r w:rsidR="00AC7E69">
        <w:rPr>
          <w:rFonts w:ascii="Times New Roman" w:hAnsi="Times New Roman" w:cs="Times New Roman"/>
          <w:i/>
          <w:sz w:val="28"/>
          <w:szCs w:val="28"/>
          <w:lang w:val="en-US"/>
        </w:rPr>
        <w:t>decimal</w:t>
      </w:r>
      <w:r w:rsidR="00AB2C05">
        <w:rPr>
          <w:rFonts w:ascii="Times New Roman" w:hAnsi="Times New Roman" w:cs="Times New Roman"/>
          <w:sz w:val="28"/>
          <w:szCs w:val="28"/>
        </w:rPr>
        <w:t>. Поле</w:t>
      </w:r>
      <w:r w:rsidR="003F4EB2">
        <w:rPr>
          <w:rFonts w:ascii="Times New Roman" w:hAnsi="Times New Roman" w:cs="Times New Roman"/>
          <w:sz w:val="28"/>
          <w:szCs w:val="28"/>
        </w:rPr>
        <w:t xml:space="preserve"> веса</w:t>
      </w:r>
      <w:r w:rsidR="00AB2C05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3F4EB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AB2C05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00AB2C05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B2C05">
        <w:rPr>
          <w:rFonts w:ascii="Times New Roman" w:hAnsi="Times New Roman" w:cs="Times New Roman"/>
          <w:sz w:val="28"/>
          <w:szCs w:val="28"/>
        </w:rPr>
        <w:t xml:space="preserve">ФИО работников и представителей представлены строкой формата </w:t>
      </w:r>
      <w:proofErr w:type="spellStart"/>
      <w:proofErr w:type="gram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B2C05" w:rsidRPr="00AB2C05">
        <w:rPr>
          <w:rFonts w:ascii="Times New Roman" w:hAnsi="Times New Roman" w:cs="Times New Roman"/>
          <w:sz w:val="28"/>
          <w:szCs w:val="28"/>
        </w:rPr>
        <w:t xml:space="preserve">100). </w:t>
      </w:r>
      <w:r w:rsidR="00AB2C05">
        <w:rPr>
          <w:rFonts w:ascii="Times New Roman" w:hAnsi="Times New Roman" w:cs="Times New Roman"/>
          <w:sz w:val="28"/>
          <w:szCs w:val="28"/>
        </w:rPr>
        <w:t xml:space="preserve">Поле с адресом клиента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в виде </w:t>
      </w:r>
      <w:r w:rsidR="00AB2C05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proofErr w:type="spellStart"/>
      <w:proofErr w:type="gramStart"/>
      <w:r w:rsid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AB2C05" w:rsidRPr="00AB2C05">
        <w:rPr>
          <w:rFonts w:ascii="Times New Roman" w:hAnsi="Times New Roman" w:cs="Times New Roman"/>
          <w:i/>
          <w:sz w:val="28"/>
          <w:szCs w:val="28"/>
        </w:rPr>
        <w:t>40)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. </w:t>
      </w:r>
      <w:r w:rsidR="00AB2C05">
        <w:rPr>
          <w:rFonts w:ascii="Times New Roman" w:hAnsi="Times New Roman" w:cs="Times New Roman"/>
          <w:sz w:val="28"/>
          <w:szCs w:val="28"/>
        </w:rPr>
        <w:t xml:space="preserve">Поле с должностью работника представлено в формате </w:t>
      </w:r>
      <w:proofErr w:type="spellStart"/>
      <w:proofErr w:type="gram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B2C05" w:rsidRPr="00AB2C05">
        <w:rPr>
          <w:rFonts w:ascii="Times New Roman" w:hAnsi="Times New Roman" w:cs="Times New Roman"/>
          <w:sz w:val="28"/>
          <w:szCs w:val="28"/>
        </w:rPr>
        <w:t xml:space="preserve">50), </w:t>
      </w:r>
      <w:r w:rsidR="00AB2C05">
        <w:rPr>
          <w:rFonts w:ascii="Times New Roman" w:hAnsi="Times New Roman" w:cs="Times New Roman"/>
          <w:sz w:val="28"/>
          <w:szCs w:val="28"/>
        </w:rPr>
        <w:t xml:space="preserve">а его образование – </w:t>
      </w:r>
      <w:proofErr w:type="spell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>(200)</w:t>
      </w:r>
      <w:r w:rsidR="00AB2C05">
        <w:rPr>
          <w:rFonts w:ascii="Times New Roman" w:hAnsi="Times New Roman" w:cs="Times New Roman"/>
          <w:sz w:val="28"/>
          <w:szCs w:val="28"/>
        </w:rPr>
        <w:t>.</w:t>
      </w:r>
      <w:r w:rsidR="00AB2C05" w:rsidRPr="00AB2C05">
        <w:rPr>
          <w:rFonts w:ascii="Times New Roman" w:hAnsi="Times New Roman" w:cs="Times New Roman"/>
          <w:sz w:val="28"/>
          <w:szCs w:val="28"/>
        </w:rPr>
        <w:t xml:space="preserve"> </w:t>
      </w:r>
      <w:r w:rsidR="00AB2C05">
        <w:rPr>
          <w:rFonts w:ascii="Times New Roman" w:hAnsi="Times New Roman" w:cs="Times New Roman"/>
          <w:sz w:val="28"/>
          <w:szCs w:val="28"/>
        </w:rPr>
        <w:t xml:space="preserve">Описание мебели представлено в виде строки формата </w:t>
      </w:r>
      <w:proofErr w:type="spellStart"/>
      <w:proofErr w:type="gram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B2C05" w:rsidRPr="00AB2C05">
        <w:rPr>
          <w:rFonts w:ascii="Times New Roman" w:hAnsi="Times New Roman" w:cs="Times New Roman"/>
          <w:sz w:val="28"/>
          <w:szCs w:val="28"/>
        </w:rPr>
        <w:t xml:space="preserve">200), </w:t>
      </w:r>
      <w:r w:rsidR="00AB2C05">
        <w:rPr>
          <w:rFonts w:ascii="Times New Roman" w:hAnsi="Times New Roman" w:cs="Times New Roman"/>
          <w:sz w:val="28"/>
          <w:szCs w:val="28"/>
        </w:rPr>
        <w:t xml:space="preserve">вид материала – </w:t>
      </w:r>
      <w:proofErr w:type="spell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nvarchar</w:t>
      </w:r>
      <w:proofErr w:type="spellEnd"/>
      <w:r w:rsidR="00AB2C05" w:rsidRPr="00AB2C05">
        <w:rPr>
          <w:rFonts w:ascii="Times New Roman" w:hAnsi="Times New Roman" w:cs="Times New Roman"/>
          <w:sz w:val="28"/>
          <w:szCs w:val="28"/>
        </w:rPr>
        <w:t xml:space="preserve">(60). </w:t>
      </w:r>
      <w:r w:rsidR="00AB2C05">
        <w:rPr>
          <w:rFonts w:ascii="Times New Roman" w:hAnsi="Times New Roman" w:cs="Times New Roman"/>
          <w:sz w:val="28"/>
          <w:szCs w:val="28"/>
        </w:rPr>
        <w:t xml:space="preserve">Количество изделий представлено в виде числа </w:t>
      </w:r>
      <w:proofErr w:type="spellStart"/>
      <w:r w:rsidR="00AB2C05" w:rsidRPr="00AB2C0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AB2C05" w:rsidRPr="003F4EB2">
        <w:rPr>
          <w:rFonts w:ascii="Times New Roman" w:hAnsi="Times New Roman" w:cs="Times New Roman"/>
          <w:sz w:val="28"/>
          <w:szCs w:val="28"/>
        </w:rPr>
        <w:t>.</w:t>
      </w:r>
      <w:r w:rsidR="003F4EB2" w:rsidRPr="003F4EB2">
        <w:rPr>
          <w:rFonts w:ascii="Times New Roman" w:hAnsi="Times New Roman" w:cs="Times New Roman"/>
          <w:sz w:val="28"/>
          <w:szCs w:val="28"/>
        </w:rPr>
        <w:t xml:space="preserve"> </w:t>
      </w:r>
      <w:r w:rsidR="003F4EB2">
        <w:rPr>
          <w:rFonts w:ascii="Times New Roman" w:hAnsi="Times New Roman" w:cs="Times New Roman"/>
          <w:sz w:val="28"/>
          <w:szCs w:val="28"/>
        </w:rPr>
        <w:t xml:space="preserve">Статус выполнения заказа из-за особенностей </w:t>
      </w:r>
      <w:r w:rsidR="003F4EB2" w:rsidRPr="003F4EB2">
        <w:rPr>
          <w:rFonts w:ascii="Times New Roman" w:hAnsi="Times New Roman" w:cs="Times New Roman"/>
          <w:i/>
          <w:sz w:val="28"/>
          <w:szCs w:val="28"/>
        </w:rPr>
        <w:t xml:space="preserve">СУБД </w:t>
      </w:r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="003F4EB2" w:rsidRPr="003F4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3F4EB2">
        <w:rPr>
          <w:rFonts w:ascii="Times New Roman" w:hAnsi="Times New Roman" w:cs="Times New Roman"/>
          <w:sz w:val="28"/>
          <w:szCs w:val="28"/>
        </w:rPr>
        <w:t xml:space="preserve"> представлено в виде числа </w:t>
      </w:r>
      <w:proofErr w:type="spellStart"/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F4EB2">
        <w:rPr>
          <w:rFonts w:ascii="Times New Roman" w:hAnsi="Times New Roman" w:cs="Times New Roman"/>
          <w:sz w:val="28"/>
          <w:szCs w:val="28"/>
        </w:rPr>
        <w:t xml:space="preserve">. Скидка для клиента представлена в формате </w:t>
      </w:r>
      <w:proofErr w:type="spellStart"/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F4EB2" w:rsidRPr="003F4EB2">
        <w:rPr>
          <w:rFonts w:ascii="Times New Roman" w:hAnsi="Times New Roman" w:cs="Times New Roman"/>
          <w:sz w:val="28"/>
          <w:szCs w:val="28"/>
        </w:rPr>
        <w:t>.</w:t>
      </w:r>
      <w:r w:rsidR="003F4EB2">
        <w:rPr>
          <w:rFonts w:ascii="Times New Roman" w:hAnsi="Times New Roman" w:cs="Times New Roman"/>
          <w:sz w:val="28"/>
          <w:szCs w:val="28"/>
        </w:rPr>
        <w:t xml:space="preserve"> Дата поступления материалов представлена форматом </w:t>
      </w:r>
      <w:proofErr w:type="spellStart"/>
      <w:r w:rsidR="003F4EB2" w:rsidRPr="003F4EB2"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proofErr w:type="spellEnd"/>
      <w:r w:rsidR="003F4EB2" w:rsidRPr="003F4EB2">
        <w:rPr>
          <w:rFonts w:ascii="Times New Roman" w:hAnsi="Times New Roman" w:cs="Times New Roman"/>
          <w:sz w:val="28"/>
          <w:szCs w:val="28"/>
        </w:rPr>
        <w:t>.</w:t>
      </w:r>
    </w:p>
    <w:p w:rsidR="003310D9" w:rsidRPr="004035FE" w:rsidRDefault="003F4EB2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 возникновения ошибки при операциях с данными всем полям запрещено хранить </w:t>
      </w:r>
      <w:r w:rsidRPr="003F4EB2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3F4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="003310D9">
        <w:rPr>
          <w:rFonts w:ascii="Times New Roman" w:hAnsi="Times New Roman" w:cs="Times New Roman"/>
          <w:sz w:val="28"/>
          <w:szCs w:val="28"/>
        </w:rPr>
        <w:t>.</w:t>
      </w:r>
    </w:p>
    <w:p w:rsidR="003310D9" w:rsidRPr="008B509F" w:rsidRDefault="003310D9" w:rsidP="0033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Нормализации данных подвергаются все таблицы.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Вторая нормальная форма</w:t>
      </w:r>
      <w:r w:rsidRPr="004B37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предполагает, что каждый столбец, не являющийся ключом, долж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ен зависеть от первичного ключа.</w:t>
      </w:r>
      <w:r w:rsidRPr="00EA3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Так как данные о работниках, клиентах и изделиях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зависят от заказа, то данные о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работниках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были вынесены в отдельную таблицу «</w:t>
      </w:r>
      <w:r w:rsid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Employees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, данные об изделиях – в таблицу «</w:t>
      </w:r>
      <w:r w:rsidR="003F4EB2" w:rsidRP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Furniture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», данные о клиентах – «</w:t>
      </w:r>
      <w:r w:rsidR="003F4EB2" w:rsidRP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Clients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а таблица «</w:t>
      </w:r>
      <w:r w:rsidRPr="004B37C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Order</w:t>
      </w:r>
      <w:r w:rsidR="003F4EB2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содержит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внешние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ключ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4B37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записей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3F4EB2">
        <w:rPr>
          <w:rFonts w:ascii="Times New Roman" w:eastAsia="Calibri" w:hAnsi="Times New Roman" w:cs="Times New Roman"/>
          <w:color w:val="000000"/>
          <w:sz w:val="28"/>
          <w:szCs w:val="28"/>
        </w:rPr>
        <w:t>соответствующие обслуживающему данный заказ работнику, заказанному изделию и клиенту, сделавшему заказ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Так как данные об 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изделиях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>работниках не зависят от накладной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то данные о них были вынесены в отдельные таблицы «</w:t>
      </w:r>
      <w:r w:rsidR="00D721D0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Employees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«</w:t>
      </w:r>
      <w:r w:rsidR="00D721D0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Furniture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», а таблица «</w:t>
      </w:r>
      <w:r w:rsidR="00D721D0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Waybills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 содержит внешние ключи</w:t>
      </w:r>
      <w:r w:rsidRPr="004B37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записей, соот</w:t>
      </w:r>
      <w:r w:rsidR="00D721D0">
        <w:rPr>
          <w:rFonts w:ascii="Times New Roman" w:eastAsia="Calibri" w:hAnsi="Times New Roman" w:cs="Times New Roman"/>
          <w:color w:val="000000"/>
          <w:sz w:val="28"/>
          <w:szCs w:val="28"/>
        </w:rPr>
        <w:t>ветствующие принимавшему материалы работнику и изделию, для которого предназначены материалы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310D9" w:rsidRDefault="003310D9" w:rsidP="0033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3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233F0">
        <w:rPr>
          <w:rFonts w:ascii="Times New Roman" w:hAnsi="Times New Roman" w:cs="Times New Roman"/>
          <w:sz w:val="28"/>
          <w:szCs w:val="28"/>
        </w:rPr>
        <w:t xml:space="preserve"> созданной базы да</w:t>
      </w:r>
      <w:r>
        <w:rPr>
          <w:rFonts w:ascii="Times New Roman" w:hAnsi="Times New Roman" w:cs="Times New Roman"/>
          <w:sz w:val="28"/>
          <w:szCs w:val="28"/>
        </w:rPr>
        <w:t>нных представлена на рисунке 2.1.</w:t>
      </w:r>
    </w:p>
    <w:p w:rsidR="003310D9" w:rsidRDefault="003310D9" w:rsidP="003310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10D9" w:rsidRDefault="00D721D0" w:rsidP="00331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1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12D83" wp14:editId="139BB8EF">
            <wp:extent cx="6120130" cy="2529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D9" w:rsidRDefault="003310D9" w:rsidP="00331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7BB0" w:rsidRPr="00077BB0" w:rsidRDefault="003310D9" w:rsidP="00077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0838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базы данных</w:t>
      </w:r>
    </w:p>
    <w:p w:rsidR="00077BB0" w:rsidRDefault="00077BB0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br w:type="page"/>
      </w:r>
    </w:p>
    <w:p w:rsidR="00077BB0" w:rsidRPr="00077BB0" w:rsidRDefault="00077BB0" w:rsidP="00077BB0">
      <w:pPr>
        <w:pStyle w:val="a3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19"/>
        </w:rPr>
      </w:pPr>
      <w:r w:rsidRPr="00077BB0">
        <w:rPr>
          <w:rFonts w:ascii="Times New Roman" w:hAnsi="Times New Roman" w:cs="Times New Roman"/>
          <w:b/>
          <w:sz w:val="28"/>
          <w:szCs w:val="19"/>
        </w:rPr>
        <w:lastRenderedPageBreak/>
        <w:t>РУКОВОДСТВО ПОЛЬЗОВАТЕЛЯ</w:t>
      </w:r>
    </w:p>
    <w:p w:rsidR="00077BB0" w:rsidRPr="008017AC" w:rsidRDefault="00077BB0" w:rsidP="00077B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9"/>
        </w:rPr>
      </w:pPr>
    </w:p>
    <w:p w:rsidR="00077BB0" w:rsidRDefault="00077BB0" w:rsidP="00077BB0">
      <w:pPr>
        <w:pStyle w:val="11"/>
        <w:spacing w:before="0"/>
        <w:jc w:val="left"/>
        <w:outlineLvl w:val="9"/>
      </w:pPr>
      <w:r w:rsidRPr="008017AC">
        <w:t xml:space="preserve">1 Общие сведения </w:t>
      </w:r>
    </w:p>
    <w:p w:rsidR="00077BB0" w:rsidRDefault="00077BB0" w:rsidP="00077BB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19"/>
        </w:rPr>
      </w:pP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Данное руководство описывает набор необходимых знаний пользователя, особенности работы приложения и минимальные программные требования.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Целью разработки приложения является </w:t>
      </w:r>
      <w:r>
        <w:rPr>
          <w:rFonts w:ascii="Times New Roman" w:hAnsi="Times New Roman" w:cs="Times New Roman"/>
          <w:sz w:val="28"/>
          <w:szCs w:val="19"/>
        </w:rPr>
        <w:t>упрощение доступа к базе данных предприятия в сети Интернет</w:t>
      </w:r>
      <w:r>
        <w:rPr>
          <w:rFonts w:ascii="Times New Roman" w:hAnsi="Times New Roman" w:cs="Times New Roman"/>
          <w:sz w:val="28"/>
          <w:szCs w:val="19"/>
        </w:rPr>
        <w:t>. В результате получилось приложение, способное обрабатывать данные и выполнять функции, установленные в задаче к курсовой работе.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8017AC">
        <w:rPr>
          <w:rFonts w:ascii="Times New Roman" w:hAnsi="Times New Roman" w:cs="Times New Roman"/>
          <w:sz w:val="28"/>
          <w:szCs w:val="19"/>
        </w:rPr>
        <w:t>Пользователь с</w:t>
      </w:r>
      <w:r>
        <w:rPr>
          <w:rFonts w:ascii="Times New Roman" w:hAnsi="Times New Roman" w:cs="Times New Roman"/>
          <w:sz w:val="28"/>
          <w:szCs w:val="19"/>
        </w:rPr>
        <w:t>истемы должен обладать таким минимальным набором знаний</w:t>
      </w:r>
      <w:r w:rsidRPr="008017AC">
        <w:rPr>
          <w:rFonts w:ascii="Times New Roman" w:hAnsi="Times New Roman" w:cs="Times New Roman"/>
          <w:sz w:val="28"/>
          <w:szCs w:val="19"/>
        </w:rPr>
        <w:t xml:space="preserve">: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8017AC">
        <w:rPr>
          <w:rFonts w:ascii="Times New Roman" w:hAnsi="Times New Roman" w:cs="Times New Roman"/>
          <w:sz w:val="28"/>
          <w:szCs w:val="19"/>
        </w:rPr>
        <w:t xml:space="preserve">– пользовательские навыки работы с ЭВМ;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8017AC">
        <w:rPr>
          <w:rFonts w:ascii="Times New Roman" w:hAnsi="Times New Roman" w:cs="Times New Roman"/>
          <w:sz w:val="28"/>
          <w:szCs w:val="19"/>
        </w:rPr>
        <w:t xml:space="preserve">– знание предметной области и знакомство с руководством пользователя.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8017AC">
        <w:rPr>
          <w:rFonts w:ascii="Times New Roman" w:hAnsi="Times New Roman" w:cs="Times New Roman"/>
          <w:sz w:val="28"/>
          <w:szCs w:val="19"/>
        </w:rPr>
        <w:t xml:space="preserve">Список документов, предоставляемых к обязательному ознакомлению перед началом работы: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8017AC">
        <w:rPr>
          <w:rFonts w:ascii="Times New Roman" w:hAnsi="Times New Roman" w:cs="Times New Roman"/>
          <w:sz w:val="28"/>
          <w:szCs w:val="19"/>
        </w:rPr>
        <w:t>– настоящее руководство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C7161E">
        <w:rPr>
          <w:rFonts w:ascii="Times New Roman" w:hAnsi="Times New Roman" w:cs="Times New Roman"/>
          <w:sz w:val="28"/>
          <w:szCs w:val="19"/>
        </w:rPr>
        <w:t xml:space="preserve">пользователя;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7161E">
        <w:rPr>
          <w:rFonts w:ascii="Times New Roman" w:hAnsi="Times New Roman" w:cs="Times New Roman"/>
          <w:sz w:val="28"/>
          <w:szCs w:val="19"/>
        </w:rPr>
        <w:t xml:space="preserve">– инструкциями по технике безопасности (для работы с ЭВМ).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C7161E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19"/>
        </w:rPr>
      </w:pPr>
      <w:r w:rsidRPr="00C7161E">
        <w:rPr>
          <w:rFonts w:ascii="Times New Roman" w:hAnsi="Times New Roman" w:cs="Times New Roman"/>
          <w:b/>
          <w:sz w:val="28"/>
          <w:szCs w:val="19"/>
        </w:rPr>
        <w:t xml:space="preserve">2 Требования к запуску приложения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7161E">
        <w:rPr>
          <w:rFonts w:ascii="Times New Roman" w:hAnsi="Times New Roman" w:cs="Times New Roman"/>
          <w:sz w:val="28"/>
          <w:szCs w:val="19"/>
        </w:rPr>
        <w:t xml:space="preserve">Для запуска приложения требуется: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7161E">
        <w:rPr>
          <w:rFonts w:ascii="Times New Roman" w:hAnsi="Times New Roman" w:cs="Times New Roman"/>
          <w:sz w:val="28"/>
          <w:szCs w:val="19"/>
        </w:rPr>
        <w:t>– опера</w:t>
      </w:r>
      <w:r>
        <w:rPr>
          <w:rFonts w:ascii="Times New Roman" w:hAnsi="Times New Roman" w:cs="Times New Roman"/>
          <w:sz w:val="28"/>
          <w:szCs w:val="19"/>
        </w:rPr>
        <w:t xml:space="preserve">ционная система </w:t>
      </w:r>
      <w:proofErr w:type="spellStart"/>
      <w:r w:rsidRPr="00C7161E">
        <w:rPr>
          <w:rFonts w:ascii="Times New Roman" w:hAnsi="Times New Roman" w:cs="Times New Roman"/>
          <w:i/>
          <w:sz w:val="28"/>
          <w:szCs w:val="19"/>
        </w:rPr>
        <w:t>Windows</w:t>
      </w:r>
      <w:proofErr w:type="spellEnd"/>
      <w:r>
        <w:rPr>
          <w:rFonts w:ascii="Times New Roman" w:hAnsi="Times New Roman" w:cs="Times New Roman"/>
          <w:sz w:val="28"/>
          <w:szCs w:val="19"/>
        </w:rPr>
        <w:t xml:space="preserve"> версией </w:t>
      </w:r>
      <w:r w:rsidRPr="00C7161E">
        <w:rPr>
          <w:rFonts w:ascii="Times New Roman" w:hAnsi="Times New Roman" w:cs="Times New Roman"/>
          <w:i/>
          <w:sz w:val="28"/>
          <w:szCs w:val="19"/>
          <w:lang w:val="en-US"/>
        </w:rPr>
        <w:t>Windows</w:t>
      </w:r>
      <w:r w:rsidRPr="00C7161E">
        <w:rPr>
          <w:rFonts w:ascii="Times New Roman" w:hAnsi="Times New Roman" w:cs="Times New Roman"/>
          <w:sz w:val="28"/>
          <w:szCs w:val="19"/>
        </w:rPr>
        <w:t xml:space="preserve"> 7 </w:t>
      </w:r>
      <w:r>
        <w:rPr>
          <w:rFonts w:ascii="Times New Roman" w:hAnsi="Times New Roman" w:cs="Times New Roman"/>
          <w:sz w:val="28"/>
          <w:szCs w:val="19"/>
        </w:rPr>
        <w:t>или выше</w:t>
      </w:r>
      <w:r w:rsidRPr="00C7161E">
        <w:rPr>
          <w:rFonts w:ascii="Times New Roman" w:hAnsi="Times New Roman" w:cs="Times New Roman"/>
          <w:sz w:val="28"/>
          <w:szCs w:val="19"/>
        </w:rPr>
        <w:t xml:space="preserve">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7161E">
        <w:rPr>
          <w:rFonts w:ascii="Times New Roman" w:hAnsi="Times New Roman" w:cs="Times New Roman"/>
          <w:sz w:val="28"/>
          <w:szCs w:val="19"/>
        </w:rPr>
        <w:t xml:space="preserve">– </w:t>
      </w:r>
      <w:proofErr w:type="spellStart"/>
      <w:r w:rsidRPr="00C7161E">
        <w:rPr>
          <w:rFonts w:ascii="Times New Roman" w:hAnsi="Times New Roman" w:cs="Times New Roman"/>
          <w:sz w:val="28"/>
          <w:szCs w:val="19"/>
        </w:rPr>
        <w:t>устнановленный</w:t>
      </w:r>
      <w:proofErr w:type="spellEnd"/>
      <w:r w:rsidRPr="00C7161E">
        <w:rPr>
          <w:rFonts w:ascii="Times New Roman" w:hAnsi="Times New Roman" w:cs="Times New Roman"/>
          <w:sz w:val="28"/>
          <w:szCs w:val="19"/>
        </w:rPr>
        <w:t xml:space="preserve"> </w:t>
      </w:r>
      <w:r w:rsidRPr="00C7161E">
        <w:rPr>
          <w:rFonts w:ascii="Times New Roman" w:hAnsi="Times New Roman" w:cs="Times New Roman"/>
          <w:i/>
          <w:sz w:val="28"/>
          <w:szCs w:val="19"/>
        </w:rPr>
        <w:t xml:space="preserve">.NET </w:t>
      </w:r>
      <w:r>
        <w:rPr>
          <w:rFonts w:ascii="Times New Roman" w:hAnsi="Times New Roman" w:cs="Times New Roman"/>
          <w:i/>
          <w:sz w:val="28"/>
          <w:szCs w:val="19"/>
          <w:lang w:val="en-US"/>
        </w:rPr>
        <w:t>Core</w:t>
      </w:r>
      <w:r>
        <w:rPr>
          <w:rFonts w:ascii="Times New Roman" w:hAnsi="Times New Roman" w:cs="Times New Roman"/>
          <w:sz w:val="28"/>
          <w:szCs w:val="19"/>
        </w:rPr>
        <w:t xml:space="preserve"> и наличие всех необходимых библиотек</w:t>
      </w:r>
      <w:r w:rsidRPr="00C7161E">
        <w:rPr>
          <w:rFonts w:ascii="Times New Roman" w:hAnsi="Times New Roman" w:cs="Times New Roman"/>
          <w:sz w:val="28"/>
          <w:szCs w:val="19"/>
        </w:rPr>
        <w:t xml:space="preserve">; </w:t>
      </w:r>
    </w:p>
    <w:p w:rsidR="00077BB0" w:rsidRPr="00C7161E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7161E">
        <w:rPr>
          <w:rFonts w:ascii="Times New Roman" w:hAnsi="Times New Roman" w:cs="Times New Roman"/>
          <w:sz w:val="28"/>
          <w:szCs w:val="19"/>
        </w:rPr>
        <w:t xml:space="preserve">– </w:t>
      </w:r>
      <w:r>
        <w:rPr>
          <w:rFonts w:ascii="Times New Roman" w:hAnsi="Times New Roman" w:cs="Times New Roman"/>
          <w:sz w:val="28"/>
          <w:szCs w:val="19"/>
        </w:rPr>
        <w:t>установленный</w:t>
      </w:r>
      <w:r w:rsidRPr="00C7161E">
        <w:rPr>
          <w:rFonts w:ascii="Times New Roman" w:hAnsi="Times New Roman" w:cs="Times New Roman"/>
          <w:sz w:val="28"/>
          <w:szCs w:val="19"/>
        </w:rPr>
        <w:t xml:space="preserve"> </w:t>
      </w:r>
      <w:r w:rsidRPr="00C7161E">
        <w:rPr>
          <w:rFonts w:ascii="Times New Roman" w:hAnsi="Times New Roman" w:cs="Times New Roman"/>
          <w:i/>
          <w:sz w:val="28"/>
          <w:szCs w:val="19"/>
          <w:lang w:val="en-US"/>
        </w:rPr>
        <w:t>MS</w:t>
      </w:r>
      <w:r w:rsidRPr="00C7161E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Pr="00C7161E">
        <w:rPr>
          <w:rFonts w:ascii="Times New Roman" w:hAnsi="Times New Roman" w:cs="Times New Roman"/>
          <w:i/>
          <w:sz w:val="28"/>
          <w:szCs w:val="19"/>
          <w:lang w:val="en-US"/>
        </w:rPr>
        <w:t>SQL</w:t>
      </w:r>
      <w:r w:rsidRPr="00C7161E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Pr="00C7161E">
        <w:rPr>
          <w:rFonts w:ascii="Times New Roman" w:hAnsi="Times New Roman" w:cs="Times New Roman"/>
          <w:i/>
          <w:sz w:val="28"/>
          <w:szCs w:val="19"/>
          <w:lang w:val="en-US"/>
        </w:rPr>
        <w:t>Server</w:t>
      </w:r>
      <w:r w:rsidRPr="00C7161E">
        <w:rPr>
          <w:rFonts w:ascii="Times New Roman" w:hAnsi="Times New Roman" w:cs="Times New Roman"/>
          <w:sz w:val="28"/>
          <w:szCs w:val="19"/>
        </w:rPr>
        <w:t xml:space="preserve">, </w:t>
      </w:r>
      <w:r>
        <w:rPr>
          <w:rFonts w:ascii="Times New Roman" w:hAnsi="Times New Roman" w:cs="Times New Roman"/>
          <w:sz w:val="28"/>
          <w:szCs w:val="19"/>
        </w:rPr>
        <w:t>а также наличие необходимой базы данных</w:t>
      </w:r>
      <w:r w:rsidRPr="00C7161E">
        <w:rPr>
          <w:rFonts w:ascii="Times New Roman" w:hAnsi="Times New Roman" w:cs="Times New Roman"/>
          <w:sz w:val="28"/>
          <w:szCs w:val="19"/>
        </w:rPr>
        <w:t xml:space="preserve">. </w:t>
      </w:r>
    </w:p>
    <w:p w:rsidR="00077BB0" w:rsidRPr="00C7161E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C7161E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19"/>
        </w:rPr>
      </w:pPr>
      <w:r w:rsidRPr="00C7161E">
        <w:rPr>
          <w:rFonts w:ascii="Times New Roman" w:hAnsi="Times New Roman" w:cs="Times New Roman"/>
          <w:b/>
          <w:sz w:val="28"/>
          <w:szCs w:val="19"/>
        </w:rPr>
        <w:t xml:space="preserve">3 Запуск приложения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7161E">
        <w:rPr>
          <w:rFonts w:ascii="Times New Roman" w:hAnsi="Times New Roman" w:cs="Times New Roman"/>
          <w:sz w:val="28"/>
          <w:szCs w:val="19"/>
        </w:rPr>
        <w:t>Приложение можно за</w:t>
      </w:r>
      <w:r>
        <w:rPr>
          <w:rFonts w:ascii="Times New Roman" w:hAnsi="Times New Roman" w:cs="Times New Roman"/>
          <w:sz w:val="28"/>
          <w:szCs w:val="19"/>
        </w:rPr>
        <w:t xml:space="preserve">пустить через </w:t>
      </w:r>
      <w:proofErr w:type="spellStart"/>
      <w:r w:rsidRPr="00077BB0">
        <w:rPr>
          <w:rFonts w:ascii="Times New Roman" w:hAnsi="Times New Roman" w:cs="Times New Roman"/>
          <w:i/>
          <w:sz w:val="28"/>
          <w:szCs w:val="19"/>
        </w:rPr>
        <w:t>exe</w:t>
      </w:r>
      <w:proofErr w:type="spellEnd"/>
      <w:r>
        <w:rPr>
          <w:rFonts w:ascii="Times New Roman" w:hAnsi="Times New Roman" w:cs="Times New Roman"/>
          <w:sz w:val="28"/>
          <w:szCs w:val="19"/>
        </w:rPr>
        <w:t>-файл напрямую или же через среду программирования. После запуске приложения пользователь может сразу же продолжить работу без использования какой-либо роли</w:t>
      </w:r>
      <w:r w:rsidRPr="00C7161E"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</w:rPr>
        <w:t xml:space="preserve"> Для завершения программы необходимо </w:t>
      </w:r>
      <w:r>
        <w:rPr>
          <w:rFonts w:ascii="Times New Roman" w:hAnsi="Times New Roman" w:cs="Times New Roman"/>
          <w:sz w:val="28"/>
          <w:szCs w:val="19"/>
        </w:rPr>
        <w:t>закрыть страницу сайта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C50116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19"/>
        </w:rPr>
      </w:pPr>
      <w:r w:rsidRPr="00C50116">
        <w:rPr>
          <w:rFonts w:ascii="Times New Roman" w:hAnsi="Times New Roman" w:cs="Times New Roman"/>
          <w:b/>
          <w:sz w:val="28"/>
          <w:szCs w:val="19"/>
        </w:rPr>
        <w:t xml:space="preserve">4 Непредвиденные ситуации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Так как формы ограничиваю</w:t>
      </w:r>
      <w:r>
        <w:rPr>
          <w:rFonts w:ascii="Times New Roman" w:hAnsi="Times New Roman" w:cs="Times New Roman"/>
          <w:sz w:val="28"/>
          <w:szCs w:val="19"/>
        </w:rPr>
        <w:t xml:space="preserve">т ввод неверных данных и предупреждает пользователя об ошибках, а </w:t>
      </w:r>
      <w:r>
        <w:rPr>
          <w:rFonts w:ascii="Times New Roman" w:hAnsi="Times New Roman" w:cs="Times New Roman"/>
          <w:sz w:val="28"/>
          <w:szCs w:val="19"/>
        </w:rPr>
        <w:t>неавторизованный доступ к функциям пресекается, ошибки могут возникнуть с базой данных, а так</w:t>
      </w:r>
      <w:r w:rsidR="00927A72">
        <w:rPr>
          <w:rFonts w:ascii="Times New Roman" w:hAnsi="Times New Roman" w:cs="Times New Roman"/>
          <w:sz w:val="28"/>
          <w:szCs w:val="19"/>
        </w:rPr>
        <w:t>же с оформлением сайта и расположением элементов</w:t>
      </w:r>
      <w:r>
        <w:rPr>
          <w:rFonts w:ascii="Times New Roman" w:hAnsi="Times New Roman" w:cs="Times New Roman"/>
          <w:sz w:val="28"/>
          <w:szCs w:val="19"/>
        </w:rPr>
        <w:t>. Это такие ошибки, как</w:t>
      </w:r>
      <w:r w:rsidRPr="00C50116">
        <w:rPr>
          <w:rFonts w:ascii="Times New Roman" w:hAnsi="Times New Roman" w:cs="Times New Roman"/>
          <w:sz w:val="28"/>
          <w:szCs w:val="19"/>
        </w:rPr>
        <w:t xml:space="preserve">: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50116">
        <w:rPr>
          <w:rFonts w:ascii="Times New Roman" w:hAnsi="Times New Roman" w:cs="Times New Roman"/>
          <w:sz w:val="28"/>
          <w:szCs w:val="19"/>
        </w:rPr>
        <w:t xml:space="preserve">– потеря соединения с базой данных;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50116">
        <w:rPr>
          <w:rFonts w:ascii="Times New Roman" w:hAnsi="Times New Roman" w:cs="Times New Roman"/>
          <w:sz w:val="28"/>
          <w:szCs w:val="19"/>
        </w:rPr>
        <w:t>– дост</w:t>
      </w:r>
      <w:r>
        <w:rPr>
          <w:rFonts w:ascii="Times New Roman" w:hAnsi="Times New Roman" w:cs="Times New Roman"/>
          <w:sz w:val="28"/>
          <w:szCs w:val="19"/>
        </w:rPr>
        <w:t>уп к данному ресурсу недоступен;</w:t>
      </w:r>
    </w:p>
    <w:p w:rsidR="00077BB0" w:rsidRDefault="00927A72" w:rsidP="00077BB0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потеря соединения с сервером</w:t>
      </w:r>
      <w:r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:rsidR="00927A72" w:rsidRPr="00927A72" w:rsidRDefault="00927A72" w:rsidP="00077BB0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lastRenderedPageBreak/>
        <w:t>отсутствие элементов формы в связи с неправильной загрузкой таблиц стилей или элементов страницы</w:t>
      </w:r>
      <w:r w:rsidRPr="00927A72">
        <w:rPr>
          <w:rFonts w:ascii="Times New Roman" w:hAnsi="Times New Roman" w:cs="Times New Roman"/>
          <w:sz w:val="28"/>
          <w:szCs w:val="19"/>
        </w:rPr>
        <w:t>;</w:t>
      </w:r>
    </w:p>
    <w:p w:rsidR="00927A72" w:rsidRPr="00077BB0" w:rsidRDefault="00927A72" w:rsidP="00077BB0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отсутствие реакции кнопок форм на нажатие в связи с отсутствием скриптов.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50116">
        <w:rPr>
          <w:rFonts w:ascii="Times New Roman" w:hAnsi="Times New Roman" w:cs="Times New Roman"/>
          <w:sz w:val="28"/>
          <w:szCs w:val="19"/>
        </w:rPr>
        <w:t>При возникновении любых непредвиденных ситу</w:t>
      </w:r>
      <w:r>
        <w:rPr>
          <w:rFonts w:ascii="Times New Roman" w:hAnsi="Times New Roman" w:cs="Times New Roman"/>
          <w:sz w:val="28"/>
          <w:szCs w:val="19"/>
        </w:rPr>
        <w:t>аций рекомендуется проверить соединение с базой данных и наличие всех таблиц и полей в базе данных</w:t>
      </w:r>
      <w:r w:rsidR="00927A72">
        <w:rPr>
          <w:rFonts w:ascii="Times New Roman" w:hAnsi="Times New Roman" w:cs="Times New Roman"/>
          <w:sz w:val="28"/>
          <w:szCs w:val="19"/>
        </w:rPr>
        <w:t>, а также наличие всех необходимых таблиц стилей и скриптов</w:t>
      </w:r>
      <w:r w:rsidRPr="00C50116">
        <w:rPr>
          <w:rFonts w:ascii="Times New Roman" w:hAnsi="Times New Roman" w:cs="Times New Roman"/>
          <w:sz w:val="28"/>
          <w:szCs w:val="19"/>
        </w:rPr>
        <w:t xml:space="preserve">. </w:t>
      </w:r>
      <w:r>
        <w:rPr>
          <w:rFonts w:ascii="Times New Roman" w:hAnsi="Times New Roman" w:cs="Times New Roman"/>
          <w:sz w:val="28"/>
          <w:szCs w:val="19"/>
        </w:rPr>
        <w:t xml:space="preserve">Лучше всего будет обратится к системному </w:t>
      </w:r>
      <w:r w:rsidRPr="00C50116">
        <w:rPr>
          <w:rFonts w:ascii="Times New Roman" w:hAnsi="Times New Roman" w:cs="Times New Roman"/>
          <w:sz w:val="28"/>
          <w:szCs w:val="19"/>
        </w:rPr>
        <w:t>программисту. Если после повторного использования программы возникают</w:t>
      </w:r>
      <w:r w:rsidR="00927A72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ошибки</w:t>
      </w:r>
      <w:r w:rsidR="00927A72">
        <w:rPr>
          <w:rFonts w:ascii="Times New Roman" w:hAnsi="Times New Roman" w:cs="Times New Roman"/>
          <w:sz w:val="28"/>
          <w:szCs w:val="19"/>
        </w:rPr>
        <w:t>,</w:t>
      </w:r>
      <w:r>
        <w:rPr>
          <w:rFonts w:ascii="Times New Roman" w:hAnsi="Times New Roman" w:cs="Times New Roman"/>
          <w:sz w:val="28"/>
          <w:szCs w:val="19"/>
        </w:rPr>
        <w:t xml:space="preserve"> сообщите разработчику</w:t>
      </w:r>
      <w:r w:rsidRPr="00C50116">
        <w:rPr>
          <w:rFonts w:ascii="Times New Roman" w:hAnsi="Times New Roman" w:cs="Times New Roman"/>
          <w:sz w:val="28"/>
          <w:szCs w:val="19"/>
        </w:rPr>
        <w:t xml:space="preserve"> или программисту, который в данный момен</w:t>
      </w:r>
      <w:r>
        <w:rPr>
          <w:rFonts w:ascii="Times New Roman" w:hAnsi="Times New Roman" w:cs="Times New Roman"/>
          <w:sz w:val="28"/>
          <w:szCs w:val="19"/>
        </w:rPr>
        <w:t xml:space="preserve">т поддерживает программу </w:t>
      </w:r>
      <w:r w:rsidRPr="00C50116">
        <w:rPr>
          <w:rFonts w:ascii="Times New Roman" w:hAnsi="Times New Roman" w:cs="Times New Roman"/>
          <w:sz w:val="28"/>
          <w:szCs w:val="19"/>
        </w:rPr>
        <w:t>для её устранения.</w:t>
      </w:r>
    </w:p>
    <w:p w:rsidR="00077BB0" w:rsidRDefault="00077BB0" w:rsidP="00077BB0">
      <w:p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927A72" w:rsidRDefault="00927A72" w:rsidP="00927A7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 w:rsidRPr="00927A72">
        <w:rPr>
          <w:rFonts w:ascii="Times New Roman" w:hAnsi="Times New Roman" w:cs="Times New Roman"/>
          <w:b/>
          <w:sz w:val="28"/>
          <w:szCs w:val="19"/>
        </w:rPr>
        <w:t>РУКОВОДСТВО ПРОГРАММИСТА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A8734C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19"/>
        </w:rPr>
      </w:pPr>
      <w:r w:rsidRPr="00A8734C">
        <w:rPr>
          <w:rFonts w:ascii="Times New Roman" w:hAnsi="Times New Roman" w:cs="Times New Roman"/>
          <w:b/>
          <w:sz w:val="28"/>
          <w:szCs w:val="19"/>
        </w:rPr>
        <w:t>1 Назначение и условия применения программы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A8734C">
        <w:rPr>
          <w:rFonts w:ascii="Times New Roman" w:hAnsi="Times New Roman" w:cs="Times New Roman"/>
          <w:sz w:val="28"/>
          <w:szCs w:val="19"/>
        </w:rPr>
        <w:t xml:space="preserve">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Приложение предназначено для </w:t>
      </w:r>
      <w:r w:rsidR="00927A72">
        <w:rPr>
          <w:rFonts w:ascii="Times New Roman" w:hAnsi="Times New Roman" w:cs="Times New Roman"/>
          <w:sz w:val="28"/>
          <w:szCs w:val="19"/>
        </w:rPr>
        <w:t>работы с базами данных</w:t>
      </w:r>
      <w:r w:rsidRPr="00A8734C">
        <w:rPr>
          <w:rFonts w:ascii="Times New Roman" w:hAnsi="Times New Roman" w:cs="Times New Roman"/>
          <w:sz w:val="28"/>
          <w:szCs w:val="19"/>
        </w:rPr>
        <w:t xml:space="preserve">.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A8734C">
        <w:rPr>
          <w:rFonts w:ascii="Times New Roman" w:hAnsi="Times New Roman" w:cs="Times New Roman"/>
          <w:sz w:val="28"/>
          <w:szCs w:val="19"/>
        </w:rPr>
        <w:t xml:space="preserve">Основные функции приложения: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A8734C">
        <w:rPr>
          <w:rFonts w:ascii="Times New Roman" w:hAnsi="Times New Roman" w:cs="Times New Roman"/>
          <w:sz w:val="28"/>
          <w:szCs w:val="19"/>
        </w:rPr>
        <w:t xml:space="preserve">– предоставление </w:t>
      </w:r>
      <w:r w:rsidR="00927A72">
        <w:rPr>
          <w:rFonts w:ascii="Times New Roman" w:hAnsi="Times New Roman" w:cs="Times New Roman"/>
          <w:sz w:val="28"/>
          <w:szCs w:val="19"/>
        </w:rPr>
        <w:t>сведений из таблиц базы данных в удобном для пользователя виде</w:t>
      </w:r>
      <w:r w:rsidRPr="00A8734C">
        <w:rPr>
          <w:rFonts w:ascii="Times New Roman" w:hAnsi="Times New Roman" w:cs="Times New Roman"/>
          <w:sz w:val="28"/>
          <w:szCs w:val="19"/>
        </w:rPr>
        <w:t xml:space="preserve">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="00927A72">
        <w:rPr>
          <w:rFonts w:ascii="Times New Roman" w:hAnsi="Times New Roman" w:cs="Times New Roman"/>
          <w:sz w:val="28"/>
          <w:szCs w:val="19"/>
        </w:rPr>
        <w:t>осуществление авторизации и аутентификации</w:t>
      </w:r>
      <w:r w:rsidRPr="00A8734C">
        <w:rPr>
          <w:rFonts w:ascii="Times New Roman" w:hAnsi="Times New Roman" w:cs="Times New Roman"/>
          <w:sz w:val="28"/>
          <w:szCs w:val="19"/>
        </w:rPr>
        <w:t xml:space="preserve">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A8734C">
        <w:rPr>
          <w:rFonts w:ascii="Times New Roman" w:hAnsi="Times New Roman" w:cs="Times New Roman"/>
          <w:sz w:val="28"/>
          <w:szCs w:val="19"/>
        </w:rPr>
        <w:t xml:space="preserve">– </w:t>
      </w:r>
      <w:r w:rsidR="00927A72">
        <w:rPr>
          <w:rFonts w:ascii="Times New Roman" w:hAnsi="Times New Roman" w:cs="Times New Roman"/>
          <w:sz w:val="28"/>
          <w:szCs w:val="19"/>
        </w:rPr>
        <w:t>добавление данных в таблицы авторизованными пользователями;</w:t>
      </w:r>
    </w:p>
    <w:p w:rsidR="00927A72" w:rsidRPr="00927A72" w:rsidRDefault="00927A72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– удаление данных из таблиц авторизованными пользователями</w:t>
      </w:r>
      <w:r w:rsidRPr="00927A72">
        <w:rPr>
          <w:rFonts w:ascii="Times New Roman" w:hAnsi="Times New Roman" w:cs="Times New Roman"/>
          <w:sz w:val="28"/>
          <w:szCs w:val="19"/>
        </w:rPr>
        <w:t>;</w:t>
      </w:r>
    </w:p>
    <w:p w:rsidR="00927A72" w:rsidRPr="00927A72" w:rsidRDefault="00927A72" w:rsidP="00927A7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изменение данных в таблицах авторизованными пользователями</w:t>
      </w:r>
      <w:r w:rsidRPr="00927A72">
        <w:rPr>
          <w:rFonts w:ascii="Times New Roman" w:hAnsi="Times New Roman" w:cs="Times New Roman"/>
          <w:sz w:val="28"/>
          <w:szCs w:val="19"/>
        </w:rPr>
        <w:t>;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="00B53A8D">
        <w:rPr>
          <w:rFonts w:ascii="Times New Roman" w:hAnsi="Times New Roman" w:cs="Times New Roman"/>
          <w:sz w:val="28"/>
          <w:szCs w:val="19"/>
        </w:rPr>
        <w:t>управление ролями.</w:t>
      </w:r>
    </w:p>
    <w:p w:rsidR="00077BB0" w:rsidRPr="00A8734C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A8734C">
        <w:rPr>
          <w:rFonts w:ascii="Times New Roman" w:hAnsi="Times New Roman" w:cs="Times New Roman"/>
          <w:sz w:val="28"/>
          <w:szCs w:val="19"/>
        </w:rPr>
        <w:t xml:space="preserve">Для запуска приложения должен быть установлен </w:t>
      </w:r>
      <w:r w:rsidRPr="00A8734C">
        <w:rPr>
          <w:rFonts w:ascii="Times New Roman" w:hAnsi="Times New Roman" w:cs="Times New Roman"/>
          <w:i/>
          <w:sz w:val="28"/>
          <w:szCs w:val="19"/>
        </w:rPr>
        <w:t xml:space="preserve">.NET </w:t>
      </w:r>
      <w:r w:rsidR="00B53A8D">
        <w:rPr>
          <w:rFonts w:ascii="Times New Roman" w:hAnsi="Times New Roman" w:cs="Times New Roman"/>
          <w:i/>
          <w:sz w:val="28"/>
          <w:szCs w:val="19"/>
          <w:lang w:val="en-US"/>
        </w:rPr>
        <w:t>Core</w:t>
      </w:r>
      <w:r w:rsidRPr="00A8734C">
        <w:rPr>
          <w:rFonts w:ascii="Times New Roman" w:hAnsi="Times New Roman" w:cs="Times New Roman"/>
          <w:sz w:val="28"/>
          <w:szCs w:val="19"/>
        </w:rPr>
        <w:t xml:space="preserve">. Для считывания данных устройство должно соединятся с базой данных 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MS</w:t>
      </w:r>
      <w:r w:rsidRPr="00A8734C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SQL</w:t>
      </w:r>
      <w:r w:rsidRPr="00A8734C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Server</w:t>
      </w:r>
      <w:r w:rsidRPr="00A8734C">
        <w:rPr>
          <w:rFonts w:ascii="Times New Roman" w:hAnsi="Times New Roman" w:cs="Times New Roman"/>
          <w:sz w:val="28"/>
          <w:szCs w:val="19"/>
        </w:rPr>
        <w:t xml:space="preserve">. </w:t>
      </w:r>
      <w:r>
        <w:rPr>
          <w:rFonts w:ascii="Times New Roman" w:hAnsi="Times New Roman" w:cs="Times New Roman"/>
          <w:sz w:val="28"/>
          <w:szCs w:val="19"/>
        </w:rPr>
        <w:t xml:space="preserve">Для корректного отображения информации </w:t>
      </w:r>
      <w:r w:rsidR="00B53A8D">
        <w:rPr>
          <w:rFonts w:ascii="Times New Roman" w:hAnsi="Times New Roman" w:cs="Times New Roman"/>
          <w:sz w:val="28"/>
          <w:szCs w:val="19"/>
        </w:rPr>
        <w:t>необходимо наличие всех таблиц стилей, скриптов и изображений интерфейса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A8734C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19"/>
        </w:rPr>
      </w:pPr>
      <w:r w:rsidRPr="00A8734C">
        <w:rPr>
          <w:rFonts w:ascii="Times New Roman" w:hAnsi="Times New Roman" w:cs="Times New Roman"/>
          <w:b/>
          <w:sz w:val="28"/>
          <w:szCs w:val="19"/>
        </w:rPr>
        <w:t xml:space="preserve">2 Характеристики программы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A8734C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Приложение написано в среде разработки 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Visual</w:t>
      </w:r>
      <w:r w:rsidRPr="00A8734C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Studio</w:t>
      </w:r>
      <w:r w:rsidRPr="00A8734C">
        <w:rPr>
          <w:rFonts w:ascii="Times New Roman" w:hAnsi="Times New Roman" w:cs="Times New Roman"/>
          <w:i/>
          <w:sz w:val="28"/>
          <w:szCs w:val="19"/>
        </w:rPr>
        <w:t xml:space="preserve"> 2019</w:t>
      </w:r>
      <w:r>
        <w:rPr>
          <w:rFonts w:ascii="Times New Roman" w:hAnsi="Times New Roman" w:cs="Times New Roman"/>
          <w:sz w:val="28"/>
          <w:szCs w:val="19"/>
        </w:rPr>
        <w:t xml:space="preserve">, с помощью технологии </w:t>
      </w:r>
      <w:r w:rsidRPr="00A8734C">
        <w:rPr>
          <w:rFonts w:ascii="Times New Roman" w:hAnsi="Times New Roman" w:cs="Times New Roman"/>
          <w:i/>
          <w:sz w:val="28"/>
          <w:szCs w:val="19"/>
        </w:rPr>
        <w:t>.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NET</w:t>
      </w:r>
      <w:r w:rsidRPr="00A8734C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="00B53A8D">
        <w:rPr>
          <w:rFonts w:ascii="Times New Roman" w:hAnsi="Times New Roman" w:cs="Times New Roman"/>
          <w:i/>
          <w:sz w:val="28"/>
          <w:szCs w:val="19"/>
          <w:lang w:val="en-US"/>
        </w:rPr>
        <w:t>Core</w:t>
      </w:r>
      <w:r w:rsidRPr="00A8734C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на языке 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C</w:t>
      </w:r>
      <w:r w:rsidRPr="00A8734C">
        <w:rPr>
          <w:rFonts w:ascii="Times New Roman" w:hAnsi="Times New Roman" w:cs="Times New Roman"/>
          <w:i/>
          <w:sz w:val="28"/>
          <w:szCs w:val="19"/>
        </w:rPr>
        <w:t>#</w:t>
      </w:r>
      <w:r w:rsidRPr="00A8734C">
        <w:rPr>
          <w:rFonts w:ascii="Times New Roman" w:hAnsi="Times New Roman" w:cs="Times New Roman"/>
          <w:sz w:val="28"/>
          <w:szCs w:val="19"/>
        </w:rPr>
        <w:t xml:space="preserve">. </w:t>
      </w:r>
      <w:r>
        <w:rPr>
          <w:rFonts w:ascii="Times New Roman" w:hAnsi="Times New Roman" w:cs="Times New Roman"/>
          <w:sz w:val="28"/>
          <w:szCs w:val="19"/>
        </w:rPr>
        <w:t xml:space="preserve">База данных поддерживается с помощью СУБД 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MS</w:t>
      </w:r>
      <w:r w:rsidRPr="00A8734C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SQL</w:t>
      </w:r>
      <w:r w:rsidRPr="00A8734C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Pr="00A8734C">
        <w:rPr>
          <w:rFonts w:ascii="Times New Roman" w:hAnsi="Times New Roman" w:cs="Times New Roman"/>
          <w:i/>
          <w:sz w:val="28"/>
          <w:szCs w:val="19"/>
          <w:lang w:val="en-US"/>
        </w:rPr>
        <w:t>Server</w:t>
      </w:r>
      <w:r>
        <w:rPr>
          <w:rFonts w:ascii="Times New Roman" w:hAnsi="Times New Roman" w:cs="Times New Roman"/>
          <w:sz w:val="28"/>
          <w:szCs w:val="19"/>
        </w:rPr>
        <w:t xml:space="preserve">, а доступ к данным осуществляется с помощью технологии </w:t>
      </w:r>
      <w:r w:rsidR="00B53A8D">
        <w:rPr>
          <w:rFonts w:ascii="Times New Roman" w:hAnsi="Times New Roman" w:cs="Times New Roman"/>
          <w:i/>
          <w:sz w:val="28"/>
          <w:szCs w:val="19"/>
          <w:lang w:val="en-US"/>
        </w:rPr>
        <w:t>Entity</w:t>
      </w:r>
      <w:r w:rsidR="00B53A8D" w:rsidRPr="00B53A8D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="00B53A8D">
        <w:rPr>
          <w:rFonts w:ascii="Times New Roman" w:hAnsi="Times New Roman" w:cs="Times New Roman"/>
          <w:i/>
          <w:sz w:val="28"/>
          <w:szCs w:val="19"/>
          <w:lang w:val="en-US"/>
        </w:rPr>
        <w:t>Framework</w:t>
      </w:r>
      <w:r w:rsidR="00B53A8D" w:rsidRPr="00B53A8D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="00B53A8D">
        <w:rPr>
          <w:rFonts w:ascii="Times New Roman" w:hAnsi="Times New Roman" w:cs="Times New Roman"/>
          <w:i/>
          <w:sz w:val="28"/>
          <w:szCs w:val="19"/>
          <w:lang w:val="en-US"/>
        </w:rPr>
        <w:t>Core</w:t>
      </w:r>
      <w:r>
        <w:rPr>
          <w:rFonts w:ascii="Times New Roman" w:hAnsi="Times New Roman" w:cs="Times New Roman"/>
          <w:sz w:val="28"/>
          <w:szCs w:val="19"/>
        </w:rPr>
        <w:t>. Графический интерфейс</w:t>
      </w:r>
      <w:r w:rsidR="00B53A8D">
        <w:rPr>
          <w:rFonts w:ascii="Times New Roman" w:hAnsi="Times New Roman" w:cs="Times New Roman"/>
          <w:sz w:val="28"/>
          <w:szCs w:val="19"/>
        </w:rPr>
        <w:t xml:space="preserve"> и работа в браузере реализована с помощью технологии </w:t>
      </w:r>
      <w:r w:rsidR="00B53A8D" w:rsidRPr="00B53A8D">
        <w:rPr>
          <w:rFonts w:ascii="Times New Roman" w:hAnsi="Times New Roman" w:cs="Times New Roman"/>
          <w:i/>
          <w:sz w:val="28"/>
          <w:szCs w:val="19"/>
          <w:lang w:val="en-US"/>
        </w:rPr>
        <w:t>ASP</w:t>
      </w:r>
      <w:r w:rsidR="00B53A8D" w:rsidRPr="00B53A8D">
        <w:rPr>
          <w:rFonts w:ascii="Times New Roman" w:hAnsi="Times New Roman" w:cs="Times New Roman"/>
          <w:i/>
          <w:sz w:val="28"/>
          <w:szCs w:val="19"/>
        </w:rPr>
        <w:t>.</w:t>
      </w:r>
      <w:r w:rsidR="00B53A8D" w:rsidRPr="00B53A8D">
        <w:rPr>
          <w:rFonts w:ascii="Times New Roman" w:hAnsi="Times New Roman" w:cs="Times New Roman"/>
          <w:i/>
          <w:sz w:val="28"/>
          <w:szCs w:val="19"/>
          <w:lang w:val="en-US"/>
        </w:rPr>
        <w:t>NET</w:t>
      </w:r>
      <w:r w:rsidR="00B53A8D" w:rsidRPr="00B53A8D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="00B53A8D" w:rsidRPr="00B53A8D">
        <w:rPr>
          <w:rFonts w:ascii="Times New Roman" w:hAnsi="Times New Roman" w:cs="Times New Roman"/>
          <w:i/>
          <w:sz w:val="28"/>
          <w:szCs w:val="19"/>
          <w:lang w:val="en-US"/>
        </w:rPr>
        <w:t>Core</w:t>
      </w:r>
      <w:r w:rsidR="00B53A8D" w:rsidRPr="00B53A8D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="00B53A8D" w:rsidRPr="00B53A8D">
        <w:rPr>
          <w:rFonts w:ascii="Times New Roman" w:hAnsi="Times New Roman" w:cs="Times New Roman"/>
          <w:i/>
          <w:sz w:val="28"/>
          <w:szCs w:val="19"/>
          <w:lang w:val="en-US"/>
        </w:rPr>
        <w:t>MVC</w:t>
      </w:r>
      <w:r w:rsidRPr="00A8734C">
        <w:rPr>
          <w:rFonts w:ascii="Times New Roman" w:hAnsi="Times New Roman" w:cs="Times New Roman"/>
          <w:sz w:val="28"/>
          <w:szCs w:val="19"/>
        </w:rPr>
        <w:t>.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A8734C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19"/>
        </w:rPr>
      </w:pPr>
      <w:r w:rsidRPr="00A8734C">
        <w:rPr>
          <w:rFonts w:ascii="Times New Roman" w:hAnsi="Times New Roman" w:cs="Times New Roman"/>
          <w:b/>
          <w:sz w:val="28"/>
          <w:szCs w:val="19"/>
        </w:rPr>
        <w:t xml:space="preserve">3 Обращение к программе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A8734C">
        <w:rPr>
          <w:rFonts w:ascii="Times New Roman" w:hAnsi="Times New Roman" w:cs="Times New Roman"/>
          <w:sz w:val="28"/>
          <w:szCs w:val="19"/>
        </w:rPr>
        <w:t>Обращение к программе происходит при запуске .</w:t>
      </w:r>
      <w:proofErr w:type="spellStart"/>
      <w:r w:rsidRPr="00DB7FDB">
        <w:rPr>
          <w:rFonts w:ascii="Times New Roman" w:hAnsi="Times New Roman" w:cs="Times New Roman"/>
          <w:i/>
          <w:sz w:val="28"/>
          <w:szCs w:val="19"/>
        </w:rPr>
        <w:t>exe</w:t>
      </w:r>
      <w:proofErr w:type="spellEnd"/>
      <w:r w:rsidRPr="00A8734C">
        <w:rPr>
          <w:rFonts w:ascii="Times New Roman" w:hAnsi="Times New Roman" w:cs="Times New Roman"/>
          <w:sz w:val="28"/>
          <w:szCs w:val="19"/>
        </w:rPr>
        <w:t xml:space="preserve"> файла</w:t>
      </w:r>
      <w:r w:rsidRPr="00DB7FDB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или в среде разработки</w:t>
      </w:r>
      <w:r w:rsidRPr="00A8734C">
        <w:rPr>
          <w:rFonts w:ascii="Times New Roman" w:hAnsi="Times New Roman" w:cs="Times New Roman"/>
          <w:sz w:val="28"/>
          <w:szCs w:val="19"/>
        </w:rPr>
        <w:t xml:space="preserve"> и настройки соединения с СУБД </w:t>
      </w:r>
      <w:r w:rsidRPr="00DB7FDB">
        <w:rPr>
          <w:rFonts w:ascii="Times New Roman" w:hAnsi="Times New Roman" w:cs="Times New Roman"/>
          <w:i/>
          <w:sz w:val="28"/>
          <w:szCs w:val="19"/>
          <w:lang w:val="en-US"/>
        </w:rPr>
        <w:t>MS</w:t>
      </w:r>
      <w:r w:rsidRPr="00DB7FDB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Pr="00DB7FDB">
        <w:rPr>
          <w:rFonts w:ascii="Times New Roman" w:hAnsi="Times New Roman" w:cs="Times New Roman"/>
          <w:i/>
          <w:sz w:val="28"/>
          <w:szCs w:val="19"/>
          <w:lang w:val="en-US"/>
        </w:rPr>
        <w:t>SQL</w:t>
      </w:r>
      <w:r w:rsidRPr="00DB7FDB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Pr="00DB7FDB">
        <w:rPr>
          <w:rFonts w:ascii="Times New Roman" w:hAnsi="Times New Roman" w:cs="Times New Roman"/>
          <w:i/>
          <w:sz w:val="28"/>
          <w:szCs w:val="19"/>
          <w:lang w:val="en-US"/>
        </w:rPr>
        <w:t>Server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077BB0" w:rsidRDefault="00077BB0" w:rsidP="00B53A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A8734C">
        <w:rPr>
          <w:rFonts w:ascii="Times New Roman" w:hAnsi="Times New Roman" w:cs="Times New Roman"/>
          <w:sz w:val="28"/>
          <w:szCs w:val="19"/>
        </w:rPr>
        <w:t xml:space="preserve">Для дополнения программного обеспечения новым функционалом можно использовать любую среду разработки на языке программирования </w:t>
      </w:r>
      <w:r w:rsidRPr="00B53A8D">
        <w:rPr>
          <w:rFonts w:ascii="Times New Roman" w:hAnsi="Times New Roman" w:cs="Times New Roman"/>
          <w:i/>
          <w:sz w:val="28"/>
          <w:szCs w:val="19"/>
        </w:rPr>
        <w:t>C#</w:t>
      </w:r>
      <w:r w:rsidRPr="00A8734C">
        <w:rPr>
          <w:rFonts w:ascii="Times New Roman" w:hAnsi="Times New Roman" w:cs="Times New Roman"/>
          <w:sz w:val="28"/>
          <w:szCs w:val="19"/>
        </w:rPr>
        <w:t>.</w:t>
      </w:r>
      <w:r w:rsidR="00B53A8D" w:rsidRPr="00B53A8D">
        <w:rPr>
          <w:rFonts w:ascii="Times New Roman" w:hAnsi="Times New Roman" w:cs="Times New Roman"/>
          <w:sz w:val="28"/>
          <w:szCs w:val="19"/>
        </w:rPr>
        <w:t xml:space="preserve"> </w:t>
      </w:r>
      <w:r w:rsidR="00B53A8D">
        <w:rPr>
          <w:rFonts w:ascii="Times New Roman" w:hAnsi="Times New Roman" w:cs="Times New Roman"/>
          <w:sz w:val="28"/>
          <w:szCs w:val="19"/>
        </w:rPr>
        <w:t>П</w:t>
      </w:r>
      <w:r>
        <w:rPr>
          <w:rFonts w:ascii="Times New Roman" w:hAnsi="Times New Roman" w:cs="Times New Roman"/>
          <w:sz w:val="28"/>
          <w:szCs w:val="19"/>
        </w:rPr>
        <w:t xml:space="preserve">онятная </w:t>
      </w:r>
      <w:r>
        <w:rPr>
          <w:rFonts w:ascii="Times New Roman" w:hAnsi="Times New Roman" w:cs="Times New Roman"/>
          <w:sz w:val="28"/>
          <w:szCs w:val="19"/>
        </w:rPr>
        <w:lastRenderedPageBreak/>
        <w:t xml:space="preserve">иерархия позволяют модифицировать приложение без опасности нарушить основной функционал программы. Так как используется технология </w:t>
      </w:r>
      <w:r w:rsidR="00B53A8D">
        <w:rPr>
          <w:rFonts w:ascii="Times New Roman" w:hAnsi="Times New Roman" w:cs="Times New Roman"/>
          <w:i/>
          <w:sz w:val="28"/>
          <w:szCs w:val="19"/>
          <w:lang w:val="en-US"/>
        </w:rPr>
        <w:t>Entity</w:t>
      </w:r>
      <w:r w:rsidR="00B53A8D" w:rsidRPr="00B53A8D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="00B53A8D">
        <w:rPr>
          <w:rFonts w:ascii="Times New Roman" w:hAnsi="Times New Roman" w:cs="Times New Roman"/>
          <w:i/>
          <w:sz w:val="28"/>
          <w:szCs w:val="19"/>
          <w:lang w:val="en-US"/>
        </w:rPr>
        <w:t>Framework</w:t>
      </w:r>
      <w:r w:rsidR="00B53A8D" w:rsidRPr="00B53A8D">
        <w:rPr>
          <w:rFonts w:ascii="Times New Roman" w:hAnsi="Times New Roman" w:cs="Times New Roman"/>
          <w:i/>
          <w:sz w:val="28"/>
          <w:szCs w:val="19"/>
        </w:rPr>
        <w:t xml:space="preserve"> </w:t>
      </w:r>
      <w:r w:rsidR="00B53A8D">
        <w:rPr>
          <w:rFonts w:ascii="Times New Roman" w:hAnsi="Times New Roman" w:cs="Times New Roman"/>
          <w:i/>
          <w:sz w:val="28"/>
          <w:szCs w:val="19"/>
          <w:lang w:val="en-US"/>
        </w:rPr>
        <w:t>Core</w:t>
      </w:r>
      <w:r w:rsidRPr="00DB7FDB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для связи с базой данных, не рекомендуется использовать другую СУБД</w:t>
      </w:r>
      <w:r w:rsidRPr="00A8734C">
        <w:rPr>
          <w:rFonts w:ascii="Times New Roman" w:hAnsi="Times New Roman" w:cs="Times New Roman"/>
          <w:sz w:val="28"/>
          <w:szCs w:val="19"/>
        </w:rPr>
        <w:t>.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DB7FDB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19"/>
        </w:rPr>
      </w:pPr>
      <w:r w:rsidRPr="00DB7FDB">
        <w:rPr>
          <w:rFonts w:ascii="Times New Roman" w:hAnsi="Times New Roman" w:cs="Times New Roman"/>
          <w:b/>
          <w:sz w:val="28"/>
          <w:szCs w:val="19"/>
        </w:rPr>
        <w:t xml:space="preserve">4 Входные и выходные данные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Для добавления входных данных необходимо через приложение </w:t>
      </w:r>
      <w:r w:rsidR="00B53A8D">
        <w:rPr>
          <w:rFonts w:ascii="Times New Roman" w:hAnsi="Times New Roman" w:cs="Times New Roman"/>
          <w:sz w:val="28"/>
          <w:szCs w:val="19"/>
        </w:rPr>
        <w:t>использовать формы для управления данными в базе данных, расположенные на страницах таблиц БД</w:t>
      </w:r>
      <w:r w:rsidRPr="00DB7FDB">
        <w:rPr>
          <w:rFonts w:ascii="Times New Roman" w:hAnsi="Times New Roman" w:cs="Times New Roman"/>
          <w:sz w:val="28"/>
          <w:szCs w:val="19"/>
        </w:rPr>
        <w:t xml:space="preserve">.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B7FDB">
        <w:rPr>
          <w:rFonts w:ascii="Times New Roman" w:hAnsi="Times New Roman" w:cs="Times New Roman"/>
          <w:sz w:val="28"/>
          <w:szCs w:val="19"/>
        </w:rPr>
        <w:t xml:space="preserve">Выходными данными для приложения являются </w:t>
      </w:r>
      <w:r w:rsidR="00B53A8D">
        <w:rPr>
          <w:rFonts w:ascii="Times New Roman" w:hAnsi="Times New Roman" w:cs="Times New Roman"/>
          <w:sz w:val="28"/>
          <w:szCs w:val="19"/>
        </w:rPr>
        <w:t>отображаемые пользователю таблицы в представлении</w:t>
      </w:r>
      <w:bookmarkStart w:id="5" w:name="_GoBack"/>
      <w:bookmarkEnd w:id="5"/>
      <w:r w:rsidR="00B53A8D">
        <w:rPr>
          <w:rFonts w:ascii="Times New Roman" w:hAnsi="Times New Roman" w:cs="Times New Roman"/>
          <w:sz w:val="28"/>
          <w:szCs w:val="19"/>
        </w:rPr>
        <w:t xml:space="preserve"> с актуальными данными</w:t>
      </w:r>
      <w:r w:rsidRPr="00DB7FDB">
        <w:rPr>
          <w:rFonts w:ascii="Times New Roman" w:hAnsi="Times New Roman" w:cs="Times New Roman"/>
          <w:sz w:val="28"/>
          <w:szCs w:val="19"/>
        </w:rPr>
        <w:t xml:space="preserve">.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Pr="00DB7FDB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19"/>
        </w:rPr>
      </w:pPr>
      <w:r w:rsidRPr="00DB7FDB">
        <w:rPr>
          <w:rFonts w:ascii="Times New Roman" w:hAnsi="Times New Roman" w:cs="Times New Roman"/>
          <w:b/>
          <w:sz w:val="28"/>
          <w:szCs w:val="19"/>
        </w:rPr>
        <w:t xml:space="preserve">5 Сообщение в ходе работы приложения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B7FDB">
        <w:rPr>
          <w:rFonts w:ascii="Times New Roman" w:hAnsi="Times New Roman" w:cs="Times New Roman"/>
          <w:sz w:val="28"/>
          <w:szCs w:val="19"/>
        </w:rPr>
        <w:t xml:space="preserve">При работе программа может оповещать пользователя о следующих неполадках в работы системы: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B7FDB">
        <w:rPr>
          <w:rFonts w:ascii="Times New Roman" w:hAnsi="Times New Roman" w:cs="Times New Roman"/>
          <w:sz w:val="28"/>
          <w:szCs w:val="19"/>
        </w:rPr>
        <w:t xml:space="preserve">– некорректные учетные данные пользователя;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B7FDB">
        <w:rPr>
          <w:rFonts w:ascii="Times New Roman" w:hAnsi="Times New Roman" w:cs="Times New Roman"/>
          <w:sz w:val="28"/>
          <w:szCs w:val="19"/>
        </w:rPr>
        <w:t xml:space="preserve">– несуществующий пользователь;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B7FDB">
        <w:rPr>
          <w:rFonts w:ascii="Times New Roman" w:hAnsi="Times New Roman" w:cs="Times New Roman"/>
          <w:sz w:val="28"/>
          <w:szCs w:val="19"/>
        </w:rPr>
        <w:t xml:space="preserve">– ошибки корректности ввода данных;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19"/>
        </w:rPr>
        <w:t>остутствие</w:t>
      </w:r>
      <w:proofErr w:type="spellEnd"/>
      <w:r>
        <w:rPr>
          <w:rFonts w:ascii="Times New Roman" w:hAnsi="Times New Roman" w:cs="Times New Roman"/>
          <w:sz w:val="28"/>
          <w:szCs w:val="19"/>
        </w:rPr>
        <w:t xml:space="preserve"> необходимых изображений;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50116">
        <w:rPr>
          <w:rFonts w:ascii="Times New Roman" w:hAnsi="Times New Roman" w:cs="Times New Roman"/>
          <w:sz w:val="28"/>
          <w:szCs w:val="19"/>
        </w:rPr>
        <w:t xml:space="preserve">– потеря соединения с базой данных; 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C50116">
        <w:rPr>
          <w:rFonts w:ascii="Times New Roman" w:hAnsi="Times New Roman" w:cs="Times New Roman"/>
          <w:sz w:val="28"/>
          <w:szCs w:val="19"/>
        </w:rPr>
        <w:t>– дост</w:t>
      </w:r>
      <w:r>
        <w:rPr>
          <w:rFonts w:ascii="Times New Roman" w:hAnsi="Times New Roman" w:cs="Times New Roman"/>
          <w:sz w:val="28"/>
          <w:szCs w:val="19"/>
        </w:rPr>
        <w:t>уп к данному ресурсу недоступен;</w:t>
      </w:r>
    </w:p>
    <w:p w:rsid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19"/>
        </w:rPr>
        <w:t>остутствие</w:t>
      </w:r>
      <w:proofErr w:type="spellEnd"/>
      <w:r>
        <w:rPr>
          <w:rFonts w:ascii="Times New Roman" w:hAnsi="Times New Roman" w:cs="Times New Roman"/>
          <w:sz w:val="28"/>
          <w:szCs w:val="19"/>
        </w:rPr>
        <w:t xml:space="preserve"> таблиц или полей.</w:t>
      </w:r>
      <w:r w:rsidRPr="00C50116">
        <w:rPr>
          <w:rFonts w:ascii="Times New Roman" w:hAnsi="Times New Roman" w:cs="Times New Roman"/>
          <w:sz w:val="28"/>
          <w:szCs w:val="19"/>
        </w:rPr>
        <w:t xml:space="preserve"> </w:t>
      </w:r>
    </w:p>
    <w:p w:rsidR="00077BB0" w:rsidRPr="00077BB0" w:rsidRDefault="00077BB0" w:rsidP="00077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Оповещения о неполадках с базой данных производится путем сообщений</w:t>
      </w:r>
      <w:r w:rsidRPr="00DB7FDB">
        <w:rPr>
          <w:rFonts w:ascii="Times New Roman" w:hAnsi="Times New Roman" w:cs="Times New Roman"/>
          <w:sz w:val="28"/>
          <w:szCs w:val="19"/>
        </w:rPr>
        <w:t xml:space="preserve"> в специаль</w:t>
      </w:r>
      <w:r>
        <w:rPr>
          <w:rFonts w:ascii="Times New Roman" w:hAnsi="Times New Roman" w:cs="Times New Roman"/>
          <w:sz w:val="28"/>
          <w:szCs w:val="19"/>
        </w:rPr>
        <w:t>ном виде ошибки с</w:t>
      </w:r>
      <w:r w:rsidRPr="00DB7FDB">
        <w:rPr>
          <w:rFonts w:ascii="Times New Roman" w:hAnsi="Times New Roman" w:cs="Times New Roman"/>
          <w:sz w:val="28"/>
          <w:szCs w:val="19"/>
        </w:rPr>
        <w:t xml:space="preserve"> описанием.</w:t>
      </w:r>
      <w:r>
        <w:rPr>
          <w:rFonts w:ascii="Times New Roman" w:hAnsi="Times New Roman" w:cs="Times New Roman"/>
          <w:sz w:val="28"/>
          <w:szCs w:val="19"/>
        </w:rPr>
        <w:t xml:space="preserve"> Остальные же ошибки отображаются в приложении в виде сообщения с предупреждением и остановкой выполнения некорректной функции без завершения работы приложения.</w:t>
      </w:r>
      <w:bookmarkStart w:id="6" w:name="_Toc53516793"/>
    </w:p>
    <w:p w:rsidR="00077BB0" w:rsidRDefault="00077B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br w:type="page"/>
      </w:r>
    </w:p>
    <w:p w:rsidR="005F139A" w:rsidRDefault="005F139A" w:rsidP="005F139A">
      <w:pPr>
        <w:pStyle w:val="11"/>
        <w:spacing w:before="0"/>
        <w:ind w:firstLine="0"/>
      </w:pPr>
      <w:r w:rsidRPr="005F139A">
        <w:lastRenderedPageBreak/>
        <w:t>ЗАКЛЮЧЕНИЕ</w:t>
      </w:r>
      <w:bookmarkEnd w:id="6"/>
    </w:p>
    <w:p w:rsidR="005F139A" w:rsidRDefault="005F139A" w:rsidP="00601639">
      <w:pPr>
        <w:pStyle w:val="11"/>
        <w:spacing w:before="0"/>
        <w:ind w:firstLine="0"/>
        <w:outlineLvl w:val="9"/>
      </w:pPr>
    </w:p>
    <w:p w:rsidR="00601639" w:rsidRDefault="00601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03B3" w:rsidRPr="00CD32AB" w:rsidRDefault="00601639" w:rsidP="00CD32AB">
      <w:pPr>
        <w:pStyle w:val="11"/>
        <w:ind w:firstLine="0"/>
      </w:pPr>
      <w:bookmarkStart w:id="7" w:name="_Toc53516794"/>
      <w:r w:rsidRPr="00601639">
        <w:lastRenderedPageBreak/>
        <w:t>Список используемых источников</w:t>
      </w:r>
      <w:bookmarkEnd w:id="7"/>
    </w:p>
    <w:p w:rsidR="00C203B3" w:rsidRDefault="00C203B3" w:rsidP="005F13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639" w:rsidRDefault="00601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1639" w:rsidRDefault="00601639" w:rsidP="00601639">
      <w:pPr>
        <w:pStyle w:val="11"/>
        <w:ind w:firstLine="0"/>
      </w:pPr>
      <w:bookmarkStart w:id="8" w:name="_Toc53516795"/>
      <w:r w:rsidRPr="00601639">
        <w:lastRenderedPageBreak/>
        <w:t>ПРИЛОЖЕНИЕ А</w:t>
      </w:r>
      <w:bookmarkEnd w:id="8"/>
    </w:p>
    <w:p w:rsidR="00601639" w:rsidRDefault="00601639" w:rsidP="006016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63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601639" w:rsidRDefault="00601639" w:rsidP="00601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401" w:rsidRPr="004C7DEB" w:rsidRDefault="00601639" w:rsidP="004C7D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639">
        <w:rPr>
          <w:rFonts w:ascii="Times New Roman" w:hAnsi="Times New Roman" w:cs="Times New Roman"/>
          <w:b/>
          <w:sz w:val="28"/>
          <w:szCs w:val="28"/>
        </w:rPr>
        <w:t>Иерархическая схема классов</w:t>
      </w:r>
    </w:p>
    <w:p w:rsidR="00C11401" w:rsidRPr="00C11401" w:rsidRDefault="00C11401" w:rsidP="00C114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401" w:rsidRDefault="00601639" w:rsidP="00C11401">
      <w:pPr>
        <w:pStyle w:val="11"/>
        <w:ind w:firstLine="0"/>
      </w:pPr>
      <w:bookmarkStart w:id="9" w:name="_Toc53516796"/>
      <w:r w:rsidRPr="00601639">
        <w:t>ПРИЛОЖЕНИЕ Б</w:t>
      </w:r>
      <w:bookmarkEnd w:id="9"/>
    </w:p>
    <w:p w:rsidR="00601639" w:rsidRPr="00601639" w:rsidRDefault="00601639" w:rsidP="006016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63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601639" w:rsidRDefault="00601639" w:rsidP="006016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755C" w:rsidRPr="005E2389" w:rsidRDefault="00601639" w:rsidP="005E23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639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C5755C" w:rsidRDefault="005E2389" w:rsidP="00C5755C">
      <w:pPr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ab/>
      </w:r>
    </w:p>
    <w:p w:rsidR="00C5755C" w:rsidRPr="008017AC" w:rsidRDefault="00C5755C" w:rsidP="00C575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19"/>
        </w:rPr>
      </w:pPr>
    </w:p>
    <w:sectPr w:rsidR="00C5755C" w:rsidRPr="008017AC" w:rsidSect="002263E4">
      <w:footerReference w:type="default" r:id="rId9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7E5" w:rsidRDefault="000317E5" w:rsidP="00E3377A">
      <w:pPr>
        <w:spacing w:after="0" w:line="240" w:lineRule="auto"/>
      </w:pPr>
      <w:r>
        <w:separator/>
      </w:r>
    </w:p>
  </w:endnote>
  <w:endnote w:type="continuationSeparator" w:id="0">
    <w:p w:rsidR="000317E5" w:rsidRDefault="000317E5" w:rsidP="00E3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1183197"/>
      <w:docPartObj>
        <w:docPartGallery w:val="Page Numbers (Bottom of Page)"/>
        <w:docPartUnique/>
      </w:docPartObj>
    </w:sdtPr>
    <w:sdtEndPr/>
    <w:sdtContent>
      <w:p w:rsidR="00BE05C7" w:rsidRDefault="00BE05C7">
        <w:pPr>
          <w:pStyle w:val="a9"/>
          <w:jc w:val="right"/>
        </w:pPr>
        <w:r w:rsidRPr="00AB5B1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5B1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5B1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3A8D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AB5B1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E05C7" w:rsidRDefault="00BE05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7E5" w:rsidRDefault="000317E5" w:rsidP="00E3377A">
      <w:pPr>
        <w:spacing w:after="0" w:line="240" w:lineRule="auto"/>
      </w:pPr>
      <w:r>
        <w:separator/>
      </w:r>
    </w:p>
  </w:footnote>
  <w:footnote w:type="continuationSeparator" w:id="0">
    <w:p w:rsidR="000317E5" w:rsidRDefault="000317E5" w:rsidP="00E3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5FAE"/>
    <w:multiLevelType w:val="hybridMultilevel"/>
    <w:tmpl w:val="C7801094"/>
    <w:lvl w:ilvl="0" w:tplc="3926DE90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2B2FF1"/>
    <w:multiLevelType w:val="multilevel"/>
    <w:tmpl w:val="4BBE1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BE363C"/>
    <w:multiLevelType w:val="multilevel"/>
    <w:tmpl w:val="6F1C0102"/>
    <w:lvl w:ilvl="0">
      <w:start w:val="2"/>
      <w:numFmt w:val="decimal"/>
      <w:lvlText w:val="%1"/>
      <w:lvlJc w:val="left"/>
      <w:pPr>
        <w:ind w:left="936" w:hanging="2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DB3E32"/>
    <w:multiLevelType w:val="hybridMultilevel"/>
    <w:tmpl w:val="6504E9B4"/>
    <w:lvl w:ilvl="0" w:tplc="1BF6FC18">
      <w:numFmt w:val="bullet"/>
      <w:lvlText w:val="–"/>
      <w:lvlJc w:val="left"/>
      <w:pPr>
        <w:ind w:left="810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E196D296">
      <w:numFmt w:val="bullet"/>
      <w:lvlText w:val="•"/>
      <w:lvlJc w:val="left"/>
      <w:pPr>
        <w:ind w:left="1746" w:hanging="212"/>
      </w:pPr>
      <w:rPr>
        <w:rFonts w:hint="default"/>
        <w:lang w:val="ru-RU" w:eastAsia="ru-RU" w:bidi="ru-RU"/>
      </w:rPr>
    </w:lvl>
    <w:lvl w:ilvl="2" w:tplc="714CCD2C">
      <w:numFmt w:val="bullet"/>
      <w:lvlText w:val="•"/>
      <w:lvlJc w:val="left"/>
      <w:pPr>
        <w:ind w:left="2672" w:hanging="212"/>
      </w:pPr>
      <w:rPr>
        <w:rFonts w:hint="default"/>
        <w:lang w:val="ru-RU" w:eastAsia="ru-RU" w:bidi="ru-RU"/>
      </w:rPr>
    </w:lvl>
    <w:lvl w:ilvl="3" w:tplc="91DC4CA0">
      <w:numFmt w:val="bullet"/>
      <w:lvlText w:val="•"/>
      <w:lvlJc w:val="left"/>
      <w:pPr>
        <w:ind w:left="3599" w:hanging="212"/>
      </w:pPr>
      <w:rPr>
        <w:rFonts w:hint="default"/>
        <w:lang w:val="ru-RU" w:eastAsia="ru-RU" w:bidi="ru-RU"/>
      </w:rPr>
    </w:lvl>
    <w:lvl w:ilvl="4" w:tplc="E3B42DA6">
      <w:numFmt w:val="bullet"/>
      <w:lvlText w:val="•"/>
      <w:lvlJc w:val="left"/>
      <w:pPr>
        <w:ind w:left="4525" w:hanging="212"/>
      </w:pPr>
      <w:rPr>
        <w:rFonts w:hint="default"/>
        <w:lang w:val="ru-RU" w:eastAsia="ru-RU" w:bidi="ru-RU"/>
      </w:rPr>
    </w:lvl>
    <w:lvl w:ilvl="5" w:tplc="926CCDD2">
      <w:numFmt w:val="bullet"/>
      <w:lvlText w:val="•"/>
      <w:lvlJc w:val="left"/>
      <w:pPr>
        <w:ind w:left="5452" w:hanging="212"/>
      </w:pPr>
      <w:rPr>
        <w:rFonts w:hint="default"/>
        <w:lang w:val="ru-RU" w:eastAsia="ru-RU" w:bidi="ru-RU"/>
      </w:rPr>
    </w:lvl>
    <w:lvl w:ilvl="6" w:tplc="A050B936">
      <w:numFmt w:val="bullet"/>
      <w:lvlText w:val="•"/>
      <w:lvlJc w:val="left"/>
      <w:pPr>
        <w:ind w:left="6378" w:hanging="212"/>
      </w:pPr>
      <w:rPr>
        <w:rFonts w:hint="default"/>
        <w:lang w:val="ru-RU" w:eastAsia="ru-RU" w:bidi="ru-RU"/>
      </w:rPr>
    </w:lvl>
    <w:lvl w:ilvl="7" w:tplc="D80003EA">
      <w:numFmt w:val="bullet"/>
      <w:lvlText w:val="•"/>
      <w:lvlJc w:val="left"/>
      <w:pPr>
        <w:ind w:left="7304" w:hanging="212"/>
      </w:pPr>
      <w:rPr>
        <w:rFonts w:hint="default"/>
        <w:lang w:val="ru-RU" w:eastAsia="ru-RU" w:bidi="ru-RU"/>
      </w:rPr>
    </w:lvl>
    <w:lvl w:ilvl="8" w:tplc="6ECC0D44">
      <w:numFmt w:val="bullet"/>
      <w:lvlText w:val="•"/>
      <w:lvlJc w:val="left"/>
      <w:pPr>
        <w:ind w:left="8231" w:hanging="212"/>
      </w:pPr>
      <w:rPr>
        <w:rFonts w:hint="default"/>
        <w:lang w:val="ru-RU" w:eastAsia="ru-RU" w:bidi="ru-RU"/>
      </w:rPr>
    </w:lvl>
  </w:abstractNum>
  <w:abstractNum w:abstractNumId="4" w15:restartNumberingAfterBreak="0">
    <w:nsid w:val="246852C0"/>
    <w:multiLevelType w:val="multilevel"/>
    <w:tmpl w:val="6F1C0102"/>
    <w:lvl w:ilvl="0">
      <w:start w:val="2"/>
      <w:numFmt w:val="decimal"/>
      <w:lvlText w:val="%1"/>
      <w:lvlJc w:val="left"/>
      <w:pPr>
        <w:ind w:left="936" w:hanging="2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8A1E58"/>
    <w:multiLevelType w:val="hybridMultilevel"/>
    <w:tmpl w:val="85D4A704"/>
    <w:lvl w:ilvl="0" w:tplc="15EE9FA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0AD2163"/>
    <w:multiLevelType w:val="multilevel"/>
    <w:tmpl w:val="6F1C0102"/>
    <w:lvl w:ilvl="0">
      <w:start w:val="2"/>
      <w:numFmt w:val="decimal"/>
      <w:lvlText w:val="%1"/>
      <w:lvlJc w:val="left"/>
      <w:pPr>
        <w:ind w:left="936" w:hanging="2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5339B6"/>
    <w:multiLevelType w:val="hybridMultilevel"/>
    <w:tmpl w:val="B7A6E9D0"/>
    <w:lvl w:ilvl="0" w:tplc="B87CE6C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A9B5AA5"/>
    <w:multiLevelType w:val="hybridMultilevel"/>
    <w:tmpl w:val="56160DA0"/>
    <w:lvl w:ilvl="0" w:tplc="20A015E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4C130D6"/>
    <w:multiLevelType w:val="hybridMultilevel"/>
    <w:tmpl w:val="DF6E1AD8"/>
    <w:lvl w:ilvl="0" w:tplc="3F3EB1F6">
      <w:numFmt w:val="bullet"/>
      <w:lvlText w:val="–"/>
      <w:lvlJc w:val="left"/>
      <w:pPr>
        <w:ind w:left="936" w:hanging="227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B232479"/>
    <w:multiLevelType w:val="hybridMultilevel"/>
    <w:tmpl w:val="D3589174"/>
    <w:lvl w:ilvl="0" w:tplc="AE82440C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1C1775A"/>
    <w:multiLevelType w:val="hybridMultilevel"/>
    <w:tmpl w:val="6EA63686"/>
    <w:lvl w:ilvl="0" w:tplc="D4AC6CE2">
      <w:start w:val="1"/>
      <w:numFmt w:val="decimal"/>
      <w:lvlText w:val="%1"/>
      <w:lvlJc w:val="left"/>
      <w:pPr>
        <w:ind w:left="936" w:hanging="2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B222A4"/>
    <w:multiLevelType w:val="multilevel"/>
    <w:tmpl w:val="2200A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C339FA"/>
    <w:multiLevelType w:val="hybridMultilevel"/>
    <w:tmpl w:val="47C23BD0"/>
    <w:lvl w:ilvl="0" w:tplc="54F25AF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4F5F35"/>
    <w:multiLevelType w:val="hybridMultilevel"/>
    <w:tmpl w:val="8D72F2D8"/>
    <w:lvl w:ilvl="0" w:tplc="6950C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A74DF"/>
    <w:multiLevelType w:val="multilevel"/>
    <w:tmpl w:val="4BBE1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13"/>
  </w:num>
  <w:num w:numId="15">
    <w:abstractNumId w:val="9"/>
  </w:num>
  <w:num w:numId="1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9A"/>
    <w:rsid w:val="0000054D"/>
    <w:rsid w:val="000317E5"/>
    <w:rsid w:val="000457C8"/>
    <w:rsid w:val="00054605"/>
    <w:rsid w:val="00064CC6"/>
    <w:rsid w:val="0007502F"/>
    <w:rsid w:val="00076DAB"/>
    <w:rsid w:val="00077BB0"/>
    <w:rsid w:val="00082F36"/>
    <w:rsid w:val="0008348E"/>
    <w:rsid w:val="0008389C"/>
    <w:rsid w:val="00090C21"/>
    <w:rsid w:val="00094B19"/>
    <w:rsid w:val="00095FC7"/>
    <w:rsid w:val="000A0E66"/>
    <w:rsid w:val="000B7A46"/>
    <w:rsid w:val="000C6ACF"/>
    <w:rsid w:val="000D50CF"/>
    <w:rsid w:val="000E1C57"/>
    <w:rsid w:val="000E30F1"/>
    <w:rsid w:val="00134C44"/>
    <w:rsid w:val="00144F53"/>
    <w:rsid w:val="00146DCA"/>
    <w:rsid w:val="001815A9"/>
    <w:rsid w:val="00182996"/>
    <w:rsid w:val="00186970"/>
    <w:rsid w:val="00193C3F"/>
    <w:rsid w:val="001B2BB1"/>
    <w:rsid w:val="001B328D"/>
    <w:rsid w:val="001C05CB"/>
    <w:rsid w:val="001C2272"/>
    <w:rsid w:val="001E23C6"/>
    <w:rsid w:val="001F07A9"/>
    <w:rsid w:val="001F136D"/>
    <w:rsid w:val="001F6A02"/>
    <w:rsid w:val="002043BF"/>
    <w:rsid w:val="00212097"/>
    <w:rsid w:val="00214902"/>
    <w:rsid w:val="0022104D"/>
    <w:rsid w:val="002263E4"/>
    <w:rsid w:val="002319FB"/>
    <w:rsid w:val="00236BEE"/>
    <w:rsid w:val="002553C7"/>
    <w:rsid w:val="0025720F"/>
    <w:rsid w:val="0026404E"/>
    <w:rsid w:val="0027074A"/>
    <w:rsid w:val="00290582"/>
    <w:rsid w:val="00297087"/>
    <w:rsid w:val="002B24E2"/>
    <w:rsid w:val="002B3D8D"/>
    <w:rsid w:val="002C0948"/>
    <w:rsid w:val="002C499B"/>
    <w:rsid w:val="002C5C8F"/>
    <w:rsid w:val="002D109E"/>
    <w:rsid w:val="002D70B8"/>
    <w:rsid w:val="002F1A1D"/>
    <w:rsid w:val="002F5B06"/>
    <w:rsid w:val="00312066"/>
    <w:rsid w:val="00323A22"/>
    <w:rsid w:val="00327BB1"/>
    <w:rsid w:val="0033019F"/>
    <w:rsid w:val="003310D9"/>
    <w:rsid w:val="00336B14"/>
    <w:rsid w:val="003377AB"/>
    <w:rsid w:val="00342245"/>
    <w:rsid w:val="003B4E10"/>
    <w:rsid w:val="003C3112"/>
    <w:rsid w:val="003C359E"/>
    <w:rsid w:val="003E1DCB"/>
    <w:rsid w:val="003F4EB2"/>
    <w:rsid w:val="004035FE"/>
    <w:rsid w:val="00417C4B"/>
    <w:rsid w:val="004234C8"/>
    <w:rsid w:val="004257E1"/>
    <w:rsid w:val="00434660"/>
    <w:rsid w:val="00437DC2"/>
    <w:rsid w:val="004409AB"/>
    <w:rsid w:val="00445567"/>
    <w:rsid w:val="00456924"/>
    <w:rsid w:val="00457996"/>
    <w:rsid w:val="0047254E"/>
    <w:rsid w:val="00474C39"/>
    <w:rsid w:val="004903CE"/>
    <w:rsid w:val="00497E64"/>
    <w:rsid w:val="004A08C0"/>
    <w:rsid w:val="004A1610"/>
    <w:rsid w:val="004A72C1"/>
    <w:rsid w:val="004B37C4"/>
    <w:rsid w:val="004C7CE2"/>
    <w:rsid w:val="004C7DEB"/>
    <w:rsid w:val="005042D5"/>
    <w:rsid w:val="00511F40"/>
    <w:rsid w:val="0054392F"/>
    <w:rsid w:val="00566E74"/>
    <w:rsid w:val="005671BD"/>
    <w:rsid w:val="0057171C"/>
    <w:rsid w:val="00576178"/>
    <w:rsid w:val="00584D94"/>
    <w:rsid w:val="0058646E"/>
    <w:rsid w:val="005875E9"/>
    <w:rsid w:val="00591AD8"/>
    <w:rsid w:val="00594437"/>
    <w:rsid w:val="00595BE8"/>
    <w:rsid w:val="005A2620"/>
    <w:rsid w:val="005A4569"/>
    <w:rsid w:val="005A5D9F"/>
    <w:rsid w:val="005A7BB0"/>
    <w:rsid w:val="005C369F"/>
    <w:rsid w:val="005C6103"/>
    <w:rsid w:val="005E05BF"/>
    <w:rsid w:val="005E1152"/>
    <w:rsid w:val="005E1C15"/>
    <w:rsid w:val="005E2389"/>
    <w:rsid w:val="005E69AD"/>
    <w:rsid w:val="005F139A"/>
    <w:rsid w:val="00601639"/>
    <w:rsid w:val="006118A6"/>
    <w:rsid w:val="00630A72"/>
    <w:rsid w:val="00630BB8"/>
    <w:rsid w:val="00634A3C"/>
    <w:rsid w:val="006374E3"/>
    <w:rsid w:val="00667DB0"/>
    <w:rsid w:val="0067285C"/>
    <w:rsid w:val="006848F8"/>
    <w:rsid w:val="00684B11"/>
    <w:rsid w:val="00687B34"/>
    <w:rsid w:val="00694140"/>
    <w:rsid w:val="00694D66"/>
    <w:rsid w:val="0069758B"/>
    <w:rsid w:val="006B187E"/>
    <w:rsid w:val="006C015E"/>
    <w:rsid w:val="006E3EA8"/>
    <w:rsid w:val="006E7454"/>
    <w:rsid w:val="006E7EAD"/>
    <w:rsid w:val="006F2FFA"/>
    <w:rsid w:val="00704103"/>
    <w:rsid w:val="00713C1B"/>
    <w:rsid w:val="007235C1"/>
    <w:rsid w:val="00737EBE"/>
    <w:rsid w:val="00741837"/>
    <w:rsid w:val="00753148"/>
    <w:rsid w:val="0075441C"/>
    <w:rsid w:val="00755F00"/>
    <w:rsid w:val="00764221"/>
    <w:rsid w:val="00776C20"/>
    <w:rsid w:val="00782BFC"/>
    <w:rsid w:val="00783967"/>
    <w:rsid w:val="007911D7"/>
    <w:rsid w:val="00793699"/>
    <w:rsid w:val="007B4153"/>
    <w:rsid w:val="007E726C"/>
    <w:rsid w:val="007F41A2"/>
    <w:rsid w:val="008017AC"/>
    <w:rsid w:val="00821996"/>
    <w:rsid w:val="008233F0"/>
    <w:rsid w:val="00830839"/>
    <w:rsid w:val="0083234B"/>
    <w:rsid w:val="00841C74"/>
    <w:rsid w:val="00847E3E"/>
    <w:rsid w:val="00856CE4"/>
    <w:rsid w:val="0085732B"/>
    <w:rsid w:val="00871DE7"/>
    <w:rsid w:val="00876197"/>
    <w:rsid w:val="00887AC4"/>
    <w:rsid w:val="008A795C"/>
    <w:rsid w:val="008B509F"/>
    <w:rsid w:val="008E5786"/>
    <w:rsid w:val="008F05D6"/>
    <w:rsid w:val="009038DF"/>
    <w:rsid w:val="00910861"/>
    <w:rsid w:val="00927A72"/>
    <w:rsid w:val="00933031"/>
    <w:rsid w:val="00935408"/>
    <w:rsid w:val="00942195"/>
    <w:rsid w:val="00947334"/>
    <w:rsid w:val="009516B6"/>
    <w:rsid w:val="00971118"/>
    <w:rsid w:val="009840A6"/>
    <w:rsid w:val="0099216C"/>
    <w:rsid w:val="009A38A0"/>
    <w:rsid w:val="009A4075"/>
    <w:rsid w:val="009B66A9"/>
    <w:rsid w:val="009D7400"/>
    <w:rsid w:val="009E1C13"/>
    <w:rsid w:val="009F4BB7"/>
    <w:rsid w:val="00A06676"/>
    <w:rsid w:val="00A35F2F"/>
    <w:rsid w:val="00A76FA3"/>
    <w:rsid w:val="00A8260A"/>
    <w:rsid w:val="00A8734C"/>
    <w:rsid w:val="00A90BE7"/>
    <w:rsid w:val="00A95F7C"/>
    <w:rsid w:val="00AA0519"/>
    <w:rsid w:val="00AA284A"/>
    <w:rsid w:val="00AA5390"/>
    <w:rsid w:val="00AA5F5F"/>
    <w:rsid w:val="00AB2C05"/>
    <w:rsid w:val="00AB5B18"/>
    <w:rsid w:val="00AC2156"/>
    <w:rsid w:val="00AC7E69"/>
    <w:rsid w:val="00AD79DC"/>
    <w:rsid w:val="00AE4D05"/>
    <w:rsid w:val="00AE508F"/>
    <w:rsid w:val="00B01CC4"/>
    <w:rsid w:val="00B07C87"/>
    <w:rsid w:val="00B106B0"/>
    <w:rsid w:val="00B2039D"/>
    <w:rsid w:val="00B310D9"/>
    <w:rsid w:val="00B434CD"/>
    <w:rsid w:val="00B50CCF"/>
    <w:rsid w:val="00B51039"/>
    <w:rsid w:val="00B53A8D"/>
    <w:rsid w:val="00B61644"/>
    <w:rsid w:val="00B67AC4"/>
    <w:rsid w:val="00B70853"/>
    <w:rsid w:val="00B73702"/>
    <w:rsid w:val="00B73A14"/>
    <w:rsid w:val="00B961C4"/>
    <w:rsid w:val="00BA3105"/>
    <w:rsid w:val="00BE05C7"/>
    <w:rsid w:val="00BE522C"/>
    <w:rsid w:val="00BF1B6A"/>
    <w:rsid w:val="00C03011"/>
    <w:rsid w:val="00C11401"/>
    <w:rsid w:val="00C17284"/>
    <w:rsid w:val="00C203B3"/>
    <w:rsid w:val="00C26D1C"/>
    <w:rsid w:val="00C30DE4"/>
    <w:rsid w:val="00C33488"/>
    <w:rsid w:val="00C42A59"/>
    <w:rsid w:val="00C42E4F"/>
    <w:rsid w:val="00C50116"/>
    <w:rsid w:val="00C503E1"/>
    <w:rsid w:val="00C5387C"/>
    <w:rsid w:val="00C5755C"/>
    <w:rsid w:val="00C60E5A"/>
    <w:rsid w:val="00C641D3"/>
    <w:rsid w:val="00C7161E"/>
    <w:rsid w:val="00C77707"/>
    <w:rsid w:val="00C803C2"/>
    <w:rsid w:val="00C80E60"/>
    <w:rsid w:val="00CB6DA7"/>
    <w:rsid w:val="00CC3975"/>
    <w:rsid w:val="00CD32AB"/>
    <w:rsid w:val="00D27C7B"/>
    <w:rsid w:val="00D31D14"/>
    <w:rsid w:val="00D330C3"/>
    <w:rsid w:val="00D47CC4"/>
    <w:rsid w:val="00D51E9A"/>
    <w:rsid w:val="00D623AC"/>
    <w:rsid w:val="00D6277B"/>
    <w:rsid w:val="00D721D0"/>
    <w:rsid w:val="00D76661"/>
    <w:rsid w:val="00D80431"/>
    <w:rsid w:val="00D82227"/>
    <w:rsid w:val="00D92CC3"/>
    <w:rsid w:val="00DA5B7E"/>
    <w:rsid w:val="00DA5CC4"/>
    <w:rsid w:val="00DA63DD"/>
    <w:rsid w:val="00DB7FDB"/>
    <w:rsid w:val="00DC030A"/>
    <w:rsid w:val="00DC09E4"/>
    <w:rsid w:val="00DC6C94"/>
    <w:rsid w:val="00DC748E"/>
    <w:rsid w:val="00DD2B1A"/>
    <w:rsid w:val="00DF030D"/>
    <w:rsid w:val="00E05701"/>
    <w:rsid w:val="00E063C4"/>
    <w:rsid w:val="00E14194"/>
    <w:rsid w:val="00E24EE1"/>
    <w:rsid w:val="00E3377A"/>
    <w:rsid w:val="00E34B6C"/>
    <w:rsid w:val="00E433B5"/>
    <w:rsid w:val="00E72AC5"/>
    <w:rsid w:val="00E73D90"/>
    <w:rsid w:val="00E74DCC"/>
    <w:rsid w:val="00E77D1B"/>
    <w:rsid w:val="00EB2FE4"/>
    <w:rsid w:val="00ED7928"/>
    <w:rsid w:val="00EE10CE"/>
    <w:rsid w:val="00F026E7"/>
    <w:rsid w:val="00F072C6"/>
    <w:rsid w:val="00F2667E"/>
    <w:rsid w:val="00F5308E"/>
    <w:rsid w:val="00F560FC"/>
    <w:rsid w:val="00F577CD"/>
    <w:rsid w:val="00F676B4"/>
    <w:rsid w:val="00F71628"/>
    <w:rsid w:val="00F872F9"/>
    <w:rsid w:val="00F8791B"/>
    <w:rsid w:val="00F9590E"/>
    <w:rsid w:val="00FA1A34"/>
    <w:rsid w:val="00FA57B7"/>
    <w:rsid w:val="00FB6418"/>
    <w:rsid w:val="00FC2529"/>
    <w:rsid w:val="00FC76BF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A6E7E"/>
  <w15:chartTrackingRefBased/>
  <w15:docId w15:val="{0F95CFD7-BF9E-466D-91B1-0EDDCE25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2F5B06"/>
    <w:pPr>
      <w:spacing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7"/>
      <w:lang w:eastAsia="ru-RU"/>
    </w:rPr>
  </w:style>
  <w:style w:type="character" w:customStyle="1" w:styleId="12">
    <w:name w:val="Стиль1 Знак"/>
    <w:basedOn w:val="10"/>
    <w:link w:val="11"/>
    <w:rsid w:val="002F5B06"/>
    <w:rPr>
      <w:rFonts w:ascii="Times New Roman" w:eastAsia="Times New Roman" w:hAnsi="Times New Roman" w:cs="Times New Roman"/>
      <w:b/>
      <w:bCs/>
      <w:color w:val="000000"/>
      <w:sz w:val="28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5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3D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84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212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31206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120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206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1206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3120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33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377A"/>
  </w:style>
  <w:style w:type="paragraph" w:styleId="a9">
    <w:name w:val="footer"/>
    <w:basedOn w:val="a"/>
    <w:link w:val="aa"/>
    <w:uiPriority w:val="99"/>
    <w:unhideWhenUsed/>
    <w:rsid w:val="00E33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F35B5-5B2F-4539-803D-08667D09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13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Гервант Из Рыбли</dc:creator>
  <cp:keywords/>
  <dc:description/>
  <cp:lastModifiedBy>Гервант Из Рыбли</cp:lastModifiedBy>
  <cp:revision>50</cp:revision>
  <cp:lastPrinted>2020-06-10T16:23:00Z</cp:lastPrinted>
  <dcterms:created xsi:type="dcterms:W3CDTF">2020-06-08T12:52:00Z</dcterms:created>
  <dcterms:modified xsi:type="dcterms:W3CDTF">2020-12-07T22:53:00Z</dcterms:modified>
</cp:coreProperties>
</file>